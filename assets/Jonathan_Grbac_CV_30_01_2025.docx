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50472" w14:textId="53B8753C" w:rsidR="00B3479A" w:rsidRPr="00A8363E" w:rsidRDefault="00B3479A">
      <w:pPr>
        <w:rPr>
          <w:b/>
          <w:bCs/>
          <w:sz w:val="28"/>
          <w:szCs w:val="28"/>
        </w:rPr>
      </w:pPr>
      <w:r w:rsidRPr="00A8363E">
        <w:rPr>
          <w:b/>
          <w:bCs/>
          <w:sz w:val="28"/>
          <w:szCs w:val="28"/>
        </w:rPr>
        <w:t xml:space="preserve">Jonathan </w:t>
      </w:r>
      <w:proofErr w:type="spellStart"/>
      <w:r w:rsidRPr="00A8363E">
        <w:rPr>
          <w:b/>
          <w:bCs/>
          <w:sz w:val="28"/>
          <w:szCs w:val="28"/>
        </w:rPr>
        <w:t>Grbac</w:t>
      </w:r>
      <w:proofErr w:type="spellEnd"/>
    </w:p>
    <w:p w14:paraId="428D7A5E" w14:textId="7FA6B921" w:rsidR="00133517" w:rsidRDefault="002F572D">
      <w:pPr>
        <w:rPr>
          <w:sz w:val="20"/>
          <w:szCs w:val="20"/>
        </w:rPr>
      </w:pPr>
      <w:r w:rsidRPr="002F572D">
        <w:rPr>
          <w:sz w:val="20"/>
          <w:szCs w:val="20"/>
        </w:rPr>
        <w:t>Motivated graduate with a Bachelor of Computer Science degree, possessing a strong foundation in software engineering principles. Proven ability to manage engineering tasks, optimi</w:t>
      </w:r>
      <w:r w:rsidR="00123BDC">
        <w:rPr>
          <w:sz w:val="20"/>
          <w:szCs w:val="20"/>
        </w:rPr>
        <w:t>s</w:t>
      </w:r>
      <w:r w:rsidRPr="002F572D">
        <w:rPr>
          <w:sz w:val="20"/>
          <w:szCs w:val="20"/>
        </w:rPr>
        <w:t>e processes, and ensure project success. Skilled in collaborating with diverse teams to achieve project goals efficiently.</w:t>
      </w:r>
    </w:p>
    <w:p w14:paraId="65E24A0C" w14:textId="77777777" w:rsidR="002F572D" w:rsidRPr="002F572D" w:rsidRDefault="002F572D">
      <w:pPr>
        <w:rPr>
          <w:sz w:val="20"/>
          <w:szCs w:val="20"/>
        </w:rPr>
      </w:pPr>
    </w:p>
    <w:p w14:paraId="636E1F73" w14:textId="12B95D6A" w:rsidR="00133517" w:rsidRDefault="00B3479A">
      <w:pPr>
        <w:rPr>
          <w:b/>
          <w:bCs/>
        </w:rPr>
      </w:pPr>
      <w:r w:rsidRPr="00A8363E">
        <w:rPr>
          <w:b/>
          <w:bCs/>
        </w:rPr>
        <w:t>Technical Skills</w:t>
      </w:r>
    </w:p>
    <w:p w14:paraId="4E5A839A" w14:textId="79EEDA56" w:rsidR="00133517" w:rsidRPr="00133517" w:rsidRDefault="00133517" w:rsidP="0013351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sz w:val="20"/>
          <w:szCs w:val="20"/>
        </w:rPr>
        <w:t>Admin (Excel, Microsoft 365, Jira etc.)</w:t>
      </w:r>
    </w:p>
    <w:p w14:paraId="5BA1B512" w14:textId="6CDC8918" w:rsidR="00B3479A" w:rsidRPr="00A8363E" w:rsidRDefault="00B3479A" w:rsidP="00B3479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363E">
        <w:rPr>
          <w:sz w:val="20"/>
          <w:szCs w:val="20"/>
        </w:rPr>
        <w:t>Web Development (HTML, CSS, JS, React, PHP, Flask, Elixir/Phoenix, Springboot)</w:t>
      </w:r>
    </w:p>
    <w:p w14:paraId="63C9E9E2" w14:textId="0ED1287B" w:rsidR="00B3479A" w:rsidRPr="00A8363E" w:rsidRDefault="00B3479A" w:rsidP="00B3479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363E">
        <w:rPr>
          <w:sz w:val="20"/>
          <w:szCs w:val="20"/>
        </w:rPr>
        <w:t>Cloud Computing (AWS – EC2, S3)</w:t>
      </w:r>
    </w:p>
    <w:p w14:paraId="7B5C5F79" w14:textId="5369FC25" w:rsidR="00B3479A" w:rsidRPr="00A8363E" w:rsidRDefault="001E2DD5" w:rsidP="00B3479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SQL </w:t>
      </w:r>
      <w:r w:rsidR="00B3479A" w:rsidRPr="00A8363E">
        <w:rPr>
          <w:sz w:val="20"/>
          <w:szCs w:val="20"/>
        </w:rPr>
        <w:t>(MySQL, NoSQL, PostgreSQL)</w:t>
      </w:r>
    </w:p>
    <w:p w14:paraId="4E92B5FA" w14:textId="4652FCA3" w:rsidR="00B3479A" w:rsidRPr="00A8363E" w:rsidRDefault="00B3479A" w:rsidP="00B3479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363E">
        <w:rPr>
          <w:sz w:val="20"/>
          <w:szCs w:val="20"/>
        </w:rPr>
        <w:t>Object Orientated Programming (C++, C, C# Java, Python)</w:t>
      </w:r>
    </w:p>
    <w:p w14:paraId="7E7A3BB6" w14:textId="134E88B0" w:rsidR="008564D3" w:rsidRDefault="008564D3" w:rsidP="00B3479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363E">
        <w:rPr>
          <w:sz w:val="20"/>
          <w:szCs w:val="20"/>
        </w:rPr>
        <w:t>iPhone Software Engineering (SwiftUI, CoreData)</w:t>
      </w:r>
    </w:p>
    <w:p w14:paraId="06BDDC41" w14:textId="40FDB806" w:rsidR="00FC7DC8" w:rsidRPr="00A8363E" w:rsidRDefault="00FC7DC8" w:rsidP="00B3479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Data Science (Pandas, </w:t>
      </w:r>
      <w:proofErr w:type="spellStart"/>
      <w:r>
        <w:rPr>
          <w:sz w:val="20"/>
          <w:szCs w:val="20"/>
        </w:rPr>
        <w:t>Tensorflow</w:t>
      </w:r>
      <w:proofErr w:type="spellEnd"/>
      <w:r w:rsidR="00F82B3D">
        <w:rPr>
          <w:sz w:val="20"/>
          <w:szCs w:val="20"/>
        </w:rPr>
        <w:t xml:space="preserve"> etc.</w:t>
      </w:r>
      <w:r>
        <w:rPr>
          <w:sz w:val="20"/>
          <w:szCs w:val="20"/>
        </w:rPr>
        <w:t>)</w:t>
      </w:r>
    </w:p>
    <w:p w14:paraId="2427B5ED" w14:textId="77777777" w:rsidR="00064020" w:rsidRPr="00A8363E" w:rsidRDefault="00064020">
      <w:pPr>
        <w:rPr>
          <w:b/>
          <w:bCs/>
          <w:sz w:val="20"/>
          <w:szCs w:val="20"/>
        </w:rPr>
      </w:pPr>
    </w:p>
    <w:p w14:paraId="1BEC8C92" w14:textId="77777777" w:rsidR="005B1F3E" w:rsidRPr="00A8363E" w:rsidRDefault="005B1F3E" w:rsidP="005B1F3E">
      <w:pPr>
        <w:rPr>
          <w:b/>
          <w:bCs/>
        </w:rPr>
      </w:pPr>
      <w:r w:rsidRPr="00A8363E">
        <w:rPr>
          <w:b/>
          <w:bCs/>
        </w:rPr>
        <w:t>Demonstrated Skills</w:t>
      </w:r>
    </w:p>
    <w:p w14:paraId="4C70DE79" w14:textId="77777777" w:rsidR="00A8363E" w:rsidRPr="00A8363E" w:rsidRDefault="00A8363E" w:rsidP="00A8363E">
      <w:pPr>
        <w:pStyle w:val="ulli"/>
        <w:numPr>
          <w:ilvl w:val="0"/>
          <w:numId w:val="41"/>
        </w:numPr>
        <w:spacing w:line="280" w:lineRule="atLeast"/>
        <w:rPr>
          <w:rStyle w:val="span"/>
          <w:rFonts w:asciiTheme="minorHAnsi" w:eastAsia="Arial" w:hAnsiTheme="minorHAnsi" w:cs="Arial"/>
          <w:sz w:val="20"/>
          <w:szCs w:val="20"/>
        </w:rPr>
      </w:pPr>
      <w:r w:rsidRPr="00A8363E">
        <w:rPr>
          <w:rStyle w:val="span"/>
          <w:rFonts w:asciiTheme="minorHAnsi" w:eastAsia="Arial" w:hAnsiTheme="minorHAnsi" w:cs="Arial"/>
          <w:sz w:val="20"/>
          <w:szCs w:val="20"/>
        </w:rPr>
        <w:t>Quickly learned new skills and applied them to daily tasks, improving efficiency and productivity</w:t>
      </w:r>
    </w:p>
    <w:p w14:paraId="0EDDAEC5" w14:textId="5C19B744" w:rsidR="00A8363E" w:rsidRPr="00A8363E" w:rsidRDefault="00A8363E" w:rsidP="00A8363E">
      <w:pPr>
        <w:pStyle w:val="ulli"/>
        <w:numPr>
          <w:ilvl w:val="0"/>
          <w:numId w:val="41"/>
        </w:numPr>
        <w:spacing w:line="280" w:lineRule="atLeast"/>
        <w:rPr>
          <w:rStyle w:val="span"/>
          <w:rFonts w:asciiTheme="minorHAnsi" w:eastAsia="Arial" w:hAnsiTheme="minorHAnsi" w:cs="Arial"/>
          <w:sz w:val="20"/>
          <w:szCs w:val="20"/>
        </w:rPr>
      </w:pPr>
      <w:r w:rsidRPr="00A8363E">
        <w:rPr>
          <w:rStyle w:val="span"/>
          <w:rFonts w:asciiTheme="minorHAnsi" w:eastAsia="Arial" w:hAnsiTheme="minorHAnsi" w:cs="Arial"/>
          <w:sz w:val="20"/>
          <w:szCs w:val="20"/>
        </w:rPr>
        <w:t>Carried out day-to-day duties accurately and efficiently.</w:t>
      </w:r>
    </w:p>
    <w:p w14:paraId="23F330F5" w14:textId="22EBE31B" w:rsidR="00A8363E" w:rsidRPr="00A8363E" w:rsidRDefault="00A8363E" w:rsidP="00A8363E">
      <w:pPr>
        <w:pStyle w:val="ulli"/>
        <w:numPr>
          <w:ilvl w:val="0"/>
          <w:numId w:val="41"/>
        </w:numPr>
        <w:spacing w:line="280" w:lineRule="atLeast"/>
        <w:rPr>
          <w:rStyle w:val="span"/>
          <w:rFonts w:asciiTheme="minorHAnsi" w:eastAsia="Arial" w:hAnsiTheme="minorHAnsi" w:cs="Arial"/>
          <w:sz w:val="20"/>
          <w:szCs w:val="20"/>
        </w:rPr>
      </w:pPr>
      <w:r w:rsidRPr="00A8363E">
        <w:rPr>
          <w:rStyle w:val="span"/>
          <w:rFonts w:asciiTheme="minorHAnsi" w:eastAsia="Arial" w:hAnsiTheme="minorHAnsi" w:cs="Arial"/>
          <w:sz w:val="20"/>
          <w:szCs w:val="20"/>
        </w:rPr>
        <w:t xml:space="preserve">Collaborated with staff members to enhance customer service </w:t>
      </w:r>
      <w:r w:rsidR="00BE4815" w:rsidRPr="00A8363E">
        <w:rPr>
          <w:rStyle w:val="span"/>
          <w:rFonts w:asciiTheme="minorHAnsi" w:eastAsia="Arial" w:hAnsiTheme="minorHAnsi" w:cs="Arial"/>
          <w:sz w:val="20"/>
          <w:szCs w:val="20"/>
        </w:rPr>
        <w:t>experience.</w:t>
      </w:r>
    </w:p>
    <w:p w14:paraId="4CA2C857" w14:textId="77777777" w:rsidR="005B1F3E" w:rsidRPr="00A8363E" w:rsidRDefault="005B1F3E">
      <w:pPr>
        <w:rPr>
          <w:b/>
          <w:bCs/>
          <w:sz w:val="20"/>
          <w:szCs w:val="20"/>
        </w:rPr>
      </w:pPr>
    </w:p>
    <w:p w14:paraId="68FCE2B5" w14:textId="2CF4C509" w:rsidR="00064020" w:rsidRPr="00A8363E" w:rsidRDefault="00B3479A">
      <w:pPr>
        <w:rPr>
          <w:b/>
          <w:bCs/>
        </w:rPr>
      </w:pPr>
      <w:r w:rsidRPr="00A8363E">
        <w:rPr>
          <w:b/>
          <w:bCs/>
        </w:rPr>
        <w:t>Personal Informatio</w:t>
      </w:r>
      <w:r w:rsidR="00064020" w:rsidRPr="00A8363E">
        <w:rPr>
          <w:b/>
          <w:bCs/>
        </w:rPr>
        <w:t>n</w:t>
      </w:r>
    </w:p>
    <w:p w14:paraId="0BC974A1" w14:textId="322D0DFD" w:rsidR="00B3479A" w:rsidRPr="00A8363E" w:rsidRDefault="00064020">
      <w:pPr>
        <w:rPr>
          <w:b/>
          <w:bCs/>
        </w:rPr>
      </w:pPr>
      <w:r w:rsidRPr="00A8363E">
        <w:rPr>
          <w:rFonts w:eastAsia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3050ABF" wp14:editId="0A35D4A7">
            <wp:simplePos x="0" y="0"/>
            <wp:positionH relativeFrom="column">
              <wp:posOffset>0</wp:posOffset>
            </wp:positionH>
            <wp:positionV relativeFrom="paragraph">
              <wp:posOffset>23495</wp:posOffset>
            </wp:positionV>
            <wp:extent cx="116840" cy="116840"/>
            <wp:effectExtent l="0" t="0" r="0" b="0"/>
            <wp:wrapSquare wrapText="bothSides"/>
            <wp:docPr id="1060927155" name="Graphic 2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27155" name="Graphic 1060927155" descr="Envelope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7" w:history="1">
        <w:r w:rsidRPr="00A8363E">
          <w:rPr>
            <w:rStyle w:val="Hyperlink"/>
            <w:rFonts w:eastAsia="Arial" w:cs="Arial"/>
            <w:sz w:val="20"/>
            <w:szCs w:val="20"/>
          </w:rPr>
          <w:t>jontygrbac1@gmail.com</w:t>
        </w:r>
      </w:hyperlink>
    </w:p>
    <w:p w14:paraId="33C263FC" w14:textId="66ECAC7B" w:rsidR="00B3479A" w:rsidRPr="00A8363E" w:rsidRDefault="00064020">
      <w:pPr>
        <w:rPr>
          <w:rStyle w:val="span"/>
          <w:rFonts w:eastAsia="Arial" w:cs="Arial"/>
          <w:sz w:val="20"/>
          <w:szCs w:val="20"/>
        </w:rPr>
      </w:pPr>
      <w:r w:rsidRPr="00A8363E">
        <w:rPr>
          <w:rFonts w:eastAsia="Arial" w:cs="Arial"/>
          <w:noProof/>
          <w:sz w:val="20"/>
          <w:szCs w:val="20"/>
        </w:rPr>
        <w:drawing>
          <wp:inline distT="0" distB="0" distL="0" distR="0" wp14:anchorId="7EEB39EF" wp14:editId="7D14C6A8">
            <wp:extent cx="124359" cy="124359"/>
            <wp:effectExtent l="0" t="0" r="3175" b="3175"/>
            <wp:docPr id="77297037" name="Graphic 3" descr="Receiv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7037" name="Graphic 77297037" descr="Receiver outli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43" cy="13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63E">
        <w:rPr>
          <w:rStyle w:val="span"/>
          <w:rFonts w:eastAsia="Arial" w:cs="Arial"/>
          <w:sz w:val="20"/>
          <w:szCs w:val="20"/>
        </w:rPr>
        <w:t xml:space="preserve">    </w:t>
      </w:r>
      <w:r w:rsidR="00B3479A" w:rsidRPr="00A8363E">
        <w:rPr>
          <w:rStyle w:val="span"/>
          <w:rFonts w:eastAsia="Arial" w:cs="Arial"/>
          <w:sz w:val="20"/>
          <w:szCs w:val="20"/>
        </w:rPr>
        <w:t>0430934506</w:t>
      </w:r>
    </w:p>
    <w:p w14:paraId="15A142E4" w14:textId="2D941D3F" w:rsidR="00B3479A" w:rsidRPr="00A8363E" w:rsidRDefault="00064020">
      <w:pPr>
        <w:rPr>
          <w:sz w:val="20"/>
          <w:szCs w:val="20"/>
        </w:rPr>
      </w:pPr>
      <w:r w:rsidRPr="00A8363E">
        <w:rPr>
          <w:noProof/>
          <w:sz w:val="20"/>
          <w:szCs w:val="20"/>
        </w:rPr>
        <w:drawing>
          <wp:inline distT="0" distB="0" distL="0" distR="0" wp14:anchorId="0EC66384" wp14:editId="3B718604">
            <wp:extent cx="137911" cy="117043"/>
            <wp:effectExtent l="0" t="0" r="1905" b="0"/>
            <wp:docPr id="530224727" name="Picture 5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24727" name="Picture 5" descr="A blue and black 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42" cy="13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63E">
        <w:rPr>
          <w:sz w:val="20"/>
          <w:szCs w:val="20"/>
        </w:rPr>
        <w:t xml:space="preserve">   </w:t>
      </w:r>
      <w:hyperlink r:id="rId11" w:history="1">
        <w:r w:rsidRPr="00A8363E">
          <w:rPr>
            <w:rStyle w:val="Hyperlink"/>
            <w:sz w:val="20"/>
            <w:szCs w:val="20"/>
          </w:rPr>
          <w:t>https://www.linkedin.com/in/jonty-grbac</w:t>
        </w:r>
      </w:hyperlink>
    </w:p>
    <w:p w14:paraId="3F41388A" w14:textId="185C5C47" w:rsidR="00B3479A" w:rsidRDefault="00BE6867" w:rsidP="008D1624">
      <w:pPr>
        <w:rPr>
          <w:sz w:val="20"/>
          <w:szCs w:val="20"/>
        </w:rPr>
      </w:pPr>
      <w:r>
        <w:rPr>
          <w:noProof/>
        </w:rPr>
        <w:pict w14:anchorId="5A982627">
          <v:shape id="_x0000_i1025" type="#_x0000_t75" alt="A black cat in a circle&#13;&#13;&#13;&#13;&#13;&#13;&#13;&#13;&#13;&#13;&#13;&#13;&#13;&#13;&#13;&#13;&#10;&#13;&#13;&#13;&#13;&#13;&#13;&#13;&#13;&#13;&#13;&#13;&#13;&#13;&#13;&#13;&#13;&#10;Description automatically generated" style="width:8.95pt;height:8.95pt;visibility:visible;mso-wrap-style:square;mso-width-percent:0;mso-height-percent:0;mso-width-percent:0;mso-height-percent:0" o:bullet="t">
            <v:imagedata r:id="rId12" o:title="A black cat in a circle&#13;&#13;&#13;&#13;&#13;&#13;&#13;&#13;&#13;&#13;&#13;&#13;&#13;&#13;&#13;&#13;&#10;&#13;&#13;&#13;&#13;&#13;&#13;&#13;&#13;&#13;&#13;&#13;&#13;&#13;&#13;&#13;&#13;&#10;Description automatically generated"/>
            <o:lock v:ext="edit" aspectratio="f"/>
          </v:shape>
        </w:pict>
      </w:r>
      <w:r w:rsidR="00064020" w:rsidRPr="00A8363E">
        <w:rPr>
          <w:sz w:val="20"/>
          <w:szCs w:val="20"/>
        </w:rPr>
        <w:t xml:space="preserve">   </w:t>
      </w:r>
      <w:hyperlink r:id="rId13" w:history="1">
        <w:r w:rsidR="00064020" w:rsidRPr="00A8363E">
          <w:rPr>
            <w:rStyle w:val="Hyperlink"/>
            <w:sz w:val="20"/>
            <w:szCs w:val="20"/>
          </w:rPr>
          <w:t>https://github.com/jontygrbac</w:t>
        </w:r>
      </w:hyperlink>
      <w:r w:rsidR="00B3479A" w:rsidRPr="00A8363E">
        <w:rPr>
          <w:sz w:val="20"/>
          <w:szCs w:val="20"/>
        </w:rPr>
        <w:t xml:space="preserve"> </w:t>
      </w:r>
    </w:p>
    <w:p w14:paraId="0AB4B116" w14:textId="0FBC0458" w:rsidR="00B3479A" w:rsidRDefault="00271B60">
      <w:pPr>
        <w:rPr>
          <w:rFonts w:ascii="System Font" w:hAnsi="System Font" w:cs="System Font"/>
          <w:color w:val="000000"/>
          <w:kern w:val="0"/>
          <w:sz w:val="20"/>
          <w:szCs w:val="20"/>
          <w:lang w:val="en-GB"/>
        </w:rPr>
      </w:pPr>
      <w:r>
        <w:rPr>
          <w:noProof/>
          <w:sz w:val="20"/>
          <w:szCs w:val="20"/>
        </w:rPr>
        <w:drawing>
          <wp:inline distT="0" distB="0" distL="0" distR="0" wp14:anchorId="045B8F92" wp14:editId="14B881BE">
            <wp:extent cx="116840" cy="116840"/>
            <wp:effectExtent l="0" t="0" r="0" b="0"/>
            <wp:docPr id="1856096170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96170" name="Picture 2" descr="A black background with a black square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3238" cy="13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</w:t>
      </w:r>
      <w:hyperlink r:id="rId15" w:history="1">
        <w:r w:rsidRPr="008B565C">
          <w:rPr>
            <w:rStyle w:val="Hyperlink"/>
            <w:sz w:val="20"/>
            <w:szCs w:val="20"/>
          </w:rPr>
          <w:t>https://</w:t>
        </w:r>
        <w:r w:rsidRPr="008B565C">
          <w:rPr>
            <w:rStyle w:val="Hyperlink"/>
            <w:rFonts w:ascii="System Font" w:hAnsi="System Font" w:cs="System Font"/>
            <w:kern w:val="0"/>
            <w:sz w:val="20"/>
            <w:szCs w:val="20"/>
            <w:lang w:val="en-GB"/>
          </w:rPr>
          <w:t>jonathangrbac.netlify.app</w:t>
        </w:r>
      </w:hyperlink>
    </w:p>
    <w:p w14:paraId="5512A399" w14:textId="77777777" w:rsidR="00271B60" w:rsidRPr="00271B60" w:rsidRDefault="00271B60">
      <w:pPr>
        <w:rPr>
          <w:sz w:val="20"/>
          <w:szCs w:val="20"/>
        </w:rPr>
      </w:pPr>
    </w:p>
    <w:p w14:paraId="2F45B2E5" w14:textId="5D768D7C" w:rsidR="00B3479A" w:rsidRPr="00A8363E" w:rsidRDefault="00B3479A">
      <w:pPr>
        <w:rPr>
          <w:b/>
          <w:bCs/>
        </w:rPr>
      </w:pPr>
      <w:r w:rsidRPr="00A8363E">
        <w:rPr>
          <w:b/>
          <w:bCs/>
        </w:rPr>
        <w:t>Education</w:t>
      </w:r>
    </w:p>
    <w:p w14:paraId="3EA7D845" w14:textId="7B64015A" w:rsidR="00B3479A" w:rsidRPr="00A8363E" w:rsidRDefault="00064020">
      <w:pPr>
        <w:rPr>
          <w:sz w:val="20"/>
          <w:szCs w:val="20"/>
        </w:rPr>
      </w:pPr>
      <w:r w:rsidRPr="00A8363E">
        <w:rPr>
          <w:sz w:val="20"/>
          <w:szCs w:val="20"/>
        </w:rPr>
        <w:t>RMIT University</w:t>
      </w:r>
    </w:p>
    <w:p w14:paraId="283BDB1C" w14:textId="149BDB2A" w:rsidR="00B3479A" w:rsidRPr="00A8363E" w:rsidRDefault="00064020">
      <w:pPr>
        <w:rPr>
          <w:sz w:val="20"/>
          <w:szCs w:val="20"/>
        </w:rPr>
      </w:pPr>
      <w:r w:rsidRPr="00A8363E">
        <w:rPr>
          <w:sz w:val="20"/>
          <w:szCs w:val="20"/>
        </w:rPr>
        <w:t xml:space="preserve">Bachelor of </w:t>
      </w:r>
      <w:r w:rsidR="003E3F2F">
        <w:rPr>
          <w:sz w:val="20"/>
          <w:szCs w:val="20"/>
        </w:rPr>
        <w:t>Computer Science</w:t>
      </w:r>
    </w:p>
    <w:p w14:paraId="68167CBE" w14:textId="1767C882" w:rsidR="00B3479A" w:rsidRPr="00A8363E" w:rsidRDefault="002F572D">
      <w:pPr>
        <w:rPr>
          <w:sz w:val="20"/>
          <w:szCs w:val="20"/>
        </w:rPr>
      </w:pPr>
      <w:r>
        <w:rPr>
          <w:sz w:val="20"/>
          <w:szCs w:val="20"/>
        </w:rPr>
        <w:t xml:space="preserve">Graduated </w:t>
      </w:r>
      <w:r w:rsidR="002F06F7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2F06F7">
        <w:rPr>
          <w:sz w:val="20"/>
          <w:szCs w:val="20"/>
        </w:rPr>
        <w:t xml:space="preserve">July </w:t>
      </w:r>
      <w:r>
        <w:rPr>
          <w:sz w:val="20"/>
          <w:szCs w:val="20"/>
        </w:rPr>
        <w:t>2024</w:t>
      </w:r>
    </w:p>
    <w:p w14:paraId="7F4CE22E" w14:textId="09DA189F" w:rsidR="00B4251A" w:rsidRPr="00A8363E" w:rsidRDefault="00B4251A">
      <w:pPr>
        <w:rPr>
          <w:sz w:val="20"/>
          <w:szCs w:val="20"/>
        </w:rPr>
      </w:pPr>
    </w:p>
    <w:p w14:paraId="3A761D60" w14:textId="24E1E50A" w:rsidR="00B4251A" w:rsidRPr="00A8363E" w:rsidRDefault="00B4251A">
      <w:pPr>
        <w:rPr>
          <w:sz w:val="20"/>
          <w:szCs w:val="20"/>
        </w:rPr>
      </w:pPr>
      <w:r w:rsidRPr="00A8363E">
        <w:rPr>
          <w:sz w:val="20"/>
          <w:szCs w:val="20"/>
        </w:rPr>
        <w:t>St Ignatius College</w:t>
      </w:r>
    </w:p>
    <w:p w14:paraId="24C5AEFB" w14:textId="2A0623CF" w:rsidR="00B4251A" w:rsidRPr="00A8363E" w:rsidRDefault="00B4251A">
      <w:pPr>
        <w:rPr>
          <w:sz w:val="20"/>
          <w:szCs w:val="20"/>
        </w:rPr>
      </w:pPr>
      <w:r w:rsidRPr="00A8363E">
        <w:rPr>
          <w:sz w:val="20"/>
          <w:szCs w:val="20"/>
        </w:rPr>
        <w:t>High School Diploma</w:t>
      </w:r>
    </w:p>
    <w:p w14:paraId="21256AC8" w14:textId="6FC44DDE" w:rsidR="00B4251A" w:rsidRPr="00A8363E" w:rsidRDefault="00B4251A">
      <w:pPr>
        <w:rPr>
          <w:sz w:val="20"/>
          <w:szCs w:val="20"/>
        </w:rPr>
      </w:pPr>
      <w:r w:rsidRPr="00A8363E">
        <w:rPr>
          <w:sz w:val="20"/>
          <w:szCs w:val="20"/>
        </w:rPr>
        <w:t xml:space="preserve">Graduated </w:t>
      </w:r>
      <w:r w:rsidR="008564D3" w:rsidRPr="00A8363E">
        <w:rPr>
          <w:sz w:val="20"/>
          <w:szCs w:val="20"/>
        </w:rPr>
        <w:t>–</w:t>
      </w:r>
      <w:r w:rsidRPr="00A8363E">
        <w:rPr>
          <w:sz w:val="20"/>
          <w:szCs w:val="20"/>
        </w:rPr>
        <w:t xml:space="preserve"> 2016</w:t>
      </w:r>
    </w:p>
    <w:p w14:paraId="42F566D4" w14:textId="77777777" w:rsidR="008564D3" w:rsidRPr="00A8363E" w:rsidRDefault="008564D3">
      <w:pPr>
        <w:rPr>
          <w:sz w:val="20"/>
          <w:szCs w:val="20"/>
        </w:rPr>
      </w:pPr>
    </w:p>
    <w:p w14:paraId="2F05C757" w14:textId="77777777" w:rsidR="00A50931" w:rsidRDefault="00A50931">
      <w:pPr>
        <w:rPr>
          <w:b/>
          <w:bCs/>
        </w:rPr>
      </w:pPr>
    </w:p>
    <w:p w14:paraId="7469548C" w14:textId="77777777" w:rsidR="00A50931" w:rsidRDefault="00A50931">
      <w:pPr>
        <w:rPr>
          <w:b/>
          <w:bCs/>
        </w:rPr>
      </w:pPr>
    </w:p>
    <w:p w14:paraId="56CAE148" w14:textId="77777777" w:rsidR="00A50931" w:rsidRDefault="00A50931">
      <w:pPr>
        <w:rPr>
          <w:b/>
          <w:bCs/>
        </w:rPr>
      </w:pPr>
    </w:p>
    <w:p w14:paraId="45BB5642" w14:textId="77777777" w:rsidR="00A50931" w:rsidRDefault="00A50931">
      <w:pPr>
        <w:rPr>
          <w:b/>
          <w:bCs/>
        </w:rPr>
      </w:pPr>
    </w:p>
    <w:p w14:paraId="0D75970E" w14:textId="77777777" w:rsidR="00A50931" w:rsidRDefault="00A50931">
      <w:pPr>
        <w:rPr>
          <w:b/>
          <w:bCs/>
        </w:rPr>
      </w:pPr>
    </w:p>
    <w:p w14:paraId="0971D064" w14:textId="77777777" w:rsidR="00E2407B" w:rsidRDefault="00E2407B">
      <w:pPr>
        <w:rPr>
          <w:b/>
          <w:bCs/>
        </w:rPr>
      </w:pPr>
    </w:p>
    <w:p w14:paraId="7736206A" w14:textId="76DCA34E" w:rsidR="00B3479A" w:rsidRPr="00A8363E" w:rsidRDefault="00B3479A">
      <w:pPr>
        <w:rPr>
          <w:b/>
          <w:bCs/>
        </w:rPr>
      </w:pPr>
      <w:r w:rsidRPr="00A8363E">
        <w:rPr>
          <w:b/>
          <w:bCs/>
        </w:rPr>
        <w:t>Employment</w:t>
      </w:r>
    </w:p>
    <w:p w14:paraId="7B10DC17" w14:textId="50D84708" w:rsidR="00B4251A" w:rsidRPr="00A8363E" w:rsidRDefault="00B4251A">
      <w:pPr>
        <w:rPr>
          <w:sz w:val="20"/>
          <w:szCs w:val="20"/>
        </w:rPr>
      </w:pPr>
      <w:r w:rsidRPr="00A8363E">
        <w:rPr>
          <w:sz w:val="20"/>
          <w:szCs w:val="20"/>
        </w:rPr>
        <w:t xml:space="preserve">Packer and Customer Service  </w:t>
      </w:r>
    </w:p>
    <w:p w14:paraId="62D16D41" w14:textId="17595399" w:rsidR="002F572D" w:rsidRDefault="008564D3">
      <w:pPr>
        <w:rPr>
          <w:sz w:val="20"/>
          <w:szCs w:val="20"/>
        </w:rPr>
      </w:pPr>
      <w:r w:rsidRPr="00A8363E">
        <w:rPr>
          <w:sz w:val="20"/>
          <w:szCs w:val="20"/>
        </w:rPr>
        <w:t>06/2018 – 12/2022</w:t>
      </w:r>
    </w:p>
    <w:p w14:paraId="7F33392A" w14:textId="77777777" w:rsidR="00EC2C4C" w:rsidRDefault="00B4251A">
      <w:pPr>
        <w:rPr>
          <w:sz w:val="20"/>
          <w:szCs w:val="20"/>
        </w:rPr>
      </w:pPr>
      <w:r w:rsidRPr="00A8363E">
        <w:rPr>
          <w:sz w:val="20"/>
          <w:szCs w:val="20"/>
        </w:rPr>
        <w:t xml:space="preserve">Kitchenhand </w:t>
      </w:r>
    </w:p>
    <w:p w14:paraId="65A3D4BC" w14:textId="6B250208" w:rsidR="00EC2C4C" w:rsidRDefault="008564D3">
      <w:pPr>
        <w:rPr>
          <w:sz w:val="20"/>
          <w:szCs w:val="20"/>
        </w:rPr>
      </w:pPr>
      <w:r w:rsidRPr="00A8363E">
        <w:rPr>
          <w:sz w:val="20"/>
          <w:szCs w:val="20"/>
        </w:rPr>
        <w:t>01/2013 – 01/2018</w:t>
      </w:r>
    </w:p>
    <w:p w14:paraId="2D3729DF" w14:textId="77777777" w:rsidR="00A50931" w:rsidRPr="00EC2C4C" w:rsidRDefault="00A50931">
      <w:pPr>
        <w:rPr>
          <w:sz w:val="20"/>
          <w:szCs w:val="20"/>
        </w:rPr>
      </w:pPr>
    </w:p>
    <w:p w14:paraId="7D48C730" w14:textId="3D28E9F3" w:rsidR="00A81555" w:rsidRPr="00A8363E" w:rsidRDefault="00B3479A">
      <w:pPr>
        <w:rPr>
          <w:b/>
          <w:bCs/>
        </w:rPr>
      </w:pPr>
      <w:r w:rsidRPr="00A8363E">
        <w:rPr>
          <w:b/>
          <w:bCs/>
        </w:rPr>
        <w:t>Past Projects</w:t>
      </w:r>
    </w:p>
    <w:p w14:paraId="27C4727F" w14:textId="730693B8" w:rsidR="006E333B" w:rsidRDefault="006E333B" w:rsidP="006E333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Wordle Clone Web App</w:t>
      </w:r>
    </w:p>
    <w:p w14:paraId="534E0017" w14:textId="691DFF53" w:rsidR="002858FC" w:rsidRPr="002858FC" w:rsidRDefault="002858FC" w:rsidP="006E333B">
      <w:pPr>
        <w:rPr>
          <w:sz w:val="20"/>
          <w:szCs w:val="20"/>
        </w:rPr>
      </w:pPr>
      <w:r>
        <w:rPr>
          <w:sz w:val="20"/>
          <w:szCs w:val="20"/>
        </w:rPr>
        <w:t>7 – Letter Wordle Clone built using React, HTML and CSS.</w:t>
      </w:r>
    </w:p>
    <w:p w14:paraId="6052F5C3" w14:textId="5ACF6E6E" w:rsidR="002858FC" w:rsidRPr="002858FC" w:rsidRDefault="002858FC" w:rsidP="006E333B">
      <w:pPr>
        <w:rPr>
          <w:sz w:val="20"/>
          <w:szCs w:val="20"/>
        </w:rPr>
      </w:pPr>
      <w:hyperlink r:id="rId16" w:history="1">
        <w:r w:rsidRPr="002858FC">
          <w:rPr>
            <w:rStyle w:val="Hyperlink"/>
            <w:sz w:val="20"/>
            <w:szCs w:val="20"/>
          </w:rPr>
          <w:t>Git</w:t>
        </w:r>
        <w:r>
          <w:rPr>
            <w:rStyle w:val="Hyperlink"/>
            <w:sz w:val="20"/>
            <w:szCs w:val="20"/>
          </w:rPr>
          <w:t>H</w:t>
        </w:r>
        <w:r w:rsidRPr="002858FC">
          <w:rPr>
            <w:rStyle w:val="Hyperlink"/>
            <w:sz w:val="20"/>
            <w:szCs w:val="20"/>
          </w:rPr>
          <w:t>ub</w:t>
        </w:r>
      </w:hyperlink>
    </w:p>
    <w:p w14:paraId="41015BC5" w14:textId="761A2FF0" w:rsidR="00A81555" w:rsidRPr="006E333B" w:rsidRDefault="002858FC" w:rsidP="006E333B">
      <w:pPr>
        <w:rPr>
          <w:sz w:val="20"/>
          <w:szCs w:val="20"/>
        </w:rPr>
      </w:pPr>
      <w:hyperlink r:id="rId17" w:history="1">
        <w:r w:rsidRPr="002858FC">
          <w:rPr>
            <w:rStyle w:val="Hyperlink"/>
            <w:sz w:val="20"/>
            <w:szCs w:val="20"/>
          </w:rPr>
          <w:t>Live Demo</w:t>
        </w:r>
      </w:hyperlink>
    </w:p>
    <w:p w14:paraId="04320159" w14:textId="77777777" w:rsidR="00A81555" w:rsidRPr="00A8363E" w:rsidRDefault="00A81555">
      <w:pPr>
        <w:rPr>
          <w:sz w:val="20"/>
          <w:szCs w:val="20"/>
        </w:rPr>
      </w:pPr>
    </w:p>
    <w:p w14:paraId="4D2187D3" w14:textId="5589F545" w:rsidR="0011060B" w:rsidRDefault="00A81555" w:rsidP="008D1624">
      <w:pPr>
        <w:rPr>
          <w:b/>
          <w:bCs/>
          <w:sz w:val="20"/>
          <w:szCs w:val="20"/>
        </w:rPr>
      </w:pPr>
      <w:r w:rsidRPr="00A8363E">
        <w:rPr>
          <w:b/>
          <w:bCs/>
          <w:sz w:val="20"/>
          <w:szCs w:val="20"/>
        </w:rPr>
        <w:t>Personal Portfolio Web App</w:t>
      </w:r>
    </w:p>
    <w:p w14:paraId="082FC61E" w14:textId="7C76801E" w:rsidR="002858FC" w:rsidRPr="002858FC" w:rsidRDefault="002858FC" w:rsidP="008D1624">
      <w:pPr>
        <w:rPr>
          <w:sz w:val="20"/>
          <w:szCs w:val="20"/>
        </w:rPr>
      </w:pPr>
      <w:r>
        <w:rPr>
          <w:sz w:val="20"/>
          <w:szCs w:val="20"/>
        </w:rPr>
        <w:t>Personal Portfolio built using HTML, CSS and JavaScript.</w:t>
      </w:r>
    </w:p>
    <w:p w14:paraId="7C645550" w14:textId="2C0D7367" w:rsidR="008D1624" w:rsidRDefault="002858FC" w:rsidP="008D1624">
      <w:pPr>
        <w:rPr>
          <w:sz w:val="20"/>
          <w:szCs w:val="20"/>
        </w:rPr>
      </w:pPr>
      <w:hyperlink r:id="rId18" w:history="1">
        <w:r w:rsidRPr="002858FC">
          <w:rPr>
            <w:rStyle w:val="Hyperlink"/>
            <w:sz w:val="20"/>
            <w:szCs w:val="20"/>
          </w:rPr>
          <w:t>GitHub</w:t>
        </w:r>
      </w:hyperlink>
    </w:p>
    <w:p w14:paraId="690C559E" w14:textId="66F97504" w:rsidR="002858FC" w:rsidRPr="00A8363E" w:rsidRDefault="002858FC" w:rsidP="008D1624">
      <w:pPr>
        <w:rPr>
          <w:sz w:val="20"/>
          <w:szCs w:val="20"/>
        </w:rPr>
      </w:pPr>
      <w:hyperlink r:id="rId19" w:history="1">
        <w:r w:rsidRPr="0011060B">
          <w:rPr>
            <w:rStyle w:val="Hyperlink"/>
            <w:sz w:val="20"/>
            <w:szCs w:val="20"/>
          </w:rPr>
          <w:t>Live Demo</w:t>
        </w:r>
      </w:hyperlink>
    </w:p>
    <w:p w14:paraId="7EDA1C5C" w14:textId="77777777" w:rsidR="006E333B" w:rsidRPr="00A8363E" w:rsidRDefault="006E333B" w:rsidP="008D1624">
      <w:pPr>
        <w:rPr>
          <w:sz w:val="20"/>
          <w:szCs w:val="20"/>
        </w:rPr>
      </w:pPr>
    </w:p>
    <w:p w14:paraId="457334F9" w14:textId="7C21A502" w:rsidR="00335D43" w:rsidRDefault="006E333B" w:rsidP="00335D4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Wellness App</w:t>
      </w:r>
    </w:p>
    <w:p w14:paraId="666D3D06" w14:textId="4E49B375" w:rsidR="002858FC" w:rsidRPr="002858FC" w:rsidRDefault="002858FC" w:rsidP="00335D43">
      <w:pPr>
        <w:rPr>
          <w:sz w:val="20"/>
          <w:szCs w:val="20"/>
        </w:rPr>
      </w:pPr>
      <w:r>
        <w:rPr>
          <w:sz w:val="20"/>
          <w:szCs w:val="20"/>
        </w:rPr>
        <w:t>Health and Wellness App built for US Client. Built utilizing SwiftUI and CoreData.</w:t>
      </w:r>
    </w:p>
    <w:p w14:paraId="5C37CCCC" w14:textId="1EE8B636" w:rsidR="002858FC" w:rsidRPr="002858FC" w:rsidRDefault="002858FC" w:rsidP="008D1624">
      <w:pPr>
        <w:rPr>
          <w:sz w:val="20"/>
          <w:szCs w:val="20"/>
        </w:rPr>
      </w:pPr>
      <w:hyperlink r:id="rId20" w:history="1">
        <w:r w:rsidRPr="002858FC">
          <w:rPr>
            <w:rStyle w:val="Hyperlink"/>
            <w:sz w:val="20"/>
            <w:szCs w:val="20"/>
          </w:rPr>
          <w:t>Live Demo</w:t>
        </w:r>
      </w:hyperlink>
    </w:p>
    <w:p w14:paraId="4F609274" w14:textId="77777777" w:rsidR="006E333B" w:rsidRPr="00A8363E" w:rsidRDefault="006E333B" w:rsidP="008D1624">
      <w:pPr>
        <w:rPr>
          <w:sz w:val="20"/>
          <w:szCs w:val="20"/>
        </w:rPr>
      </w:pPr>
    </w:p>
    <w:p w14:paraId="3430A3B5" w14:textId="03414451" w:rsidR="00B3479A" w:rsidRDefault="008A64AA">
      <w:pPr>
        <w:rPr>
          <w:b/>
          <w:bCs/>
        </w:rPr>
      </w:pPr>
      <w:r>
        <w:rPr>
          <w:b/>
          <w:bCs/>
        </w:rPr>
        <w:t xml:space="preserve">Software Engineering </w:t>
      </w:r>
      <w:r w:rsidR="00B3479A" w:rsidRPr="00A8363E">
        <w:rPr>
          <w:b/>
          <w:bCs/>
        </w:rPr>
        <w:t>Experience</w:t>
      </w:r>
    </w:p>
    <w:p w14:paraId="3F20BB21" w14:textId="5AFE6BBF" w:rsidR="009C62FC" w:rsidRPr="00A8363E" w:rsidRDefault="009C62FC" w:rsidP="009C62FC">
      <w:pPr>
        <w:pStyle w:val="divdocumentsinglecolumn"/>
        <w:tabs>
          <w:tab w:val="right" w:pos="10620"/>
        </w:tabs>
        <w:spacing w:line="280" w:lineRule="atLeast"/>
        <w:rPr>
          <w:rFonts w:asciiTheme="minorHAnsi" w:eastAsia="Arial" w:hAnsiTheme="minorHAnsi" w:cs="Arial"/>
          <w:sz w:val="20"/>
          <w:szCs w:val="20"/>
        </w:rPr>
      </w:pPr>
      <w:r>
        <w:rPr>
          <w:rStyle w:val="spanjobtitle"/>
          <w:rFonts w:asciiTheme="minorHAnsi" w:eastAsia="Arial" w:hAnsiTheme="minorHAnsi" w:cs="Arial"/>
          <w:sz w:val="20"/>
          <w:szCs w:val="20"/>
        </w:rPr>
        <w:t>Software</w:t>
      </w:r>
      <w:r w:rsidRPr="00A8363E">
        <w:rPr>
          <w:rStyle w:val="spanjobtitle"/>
          <w:rFonts w:asciiTheme="minorHAnsi" w:eastAsia="Arial" w:hAnsiTheme="minorHAnsi" w:cs="Arial"/>
          <w:sz w:val="20"/>
          <w:szCs w:val="20"/>
        </w:rPr>
        <w:t xml:space="preserve"> Engineering</w:t>
      </w:r>
      <w:r w:rsidRPr="00A8363E">
        <w:rPr>
          <w:rStyle w:val="singlecolumnspanpaddedlinenth-child1"/>
          <w:rFonts w:asciiTheme="minorHAnsi" w:eastAsia="Arial" w:hAnsiTheme="minorHAnsi" w:cs="Arial"/>
          <w:sz w:val="20"/>
          <w:szCs w:val="20"/>
        </w:rPr>
        <w:t xml:space="preserve"> </w:t>
      </w:r>
      <w:r w:rsidRPr="00A8363E">
        <w:rPr>
          <w:rStyle w:val="datesWrapper"/>
          <w:rFonts w:asciiTheme="minorHAnsi" w:eastAsia="Arial" w:hAnsiTheme="minorHAnsi" w:cs="Arial"/>
          <w:sz w:val="20"/>
          <w:szCs w:val="20"/>
        </w:rPr>
        <w:tab/>
        <w:t xml:space="preserve"> </w:t>
      </w:r>
      <w:r>
        <w:rPr>
          <w:rStyle w:val="spanjobdates"/>
          <w:rFonts w:asciiTheme="minorHAnsi" w:eastAsia="Arial" w:hAnsiTheme="minorHAnsi" w:cs="Arial"/>
          <w:sz w:val="20"/>
          <w:szCs w:val="20"/>
        </w:rPr>
        <w:t>02</w:t>
      </w:r>
      <w:r w:rsidRPr="00A8363E">
        <w:rPr>
          <w:rStyle w:val="spanjobdates"/>
          <w:rFonts w:asciiTheme="minorHAnsi" w:eastAsia="Arial" w:hAnsiTheme="minorHAnsi" w:cs="Arial"/>
          <w:sz w:val="20"/>
          <w:szCs w:val="20"/>
        </w:rPr>
        <w:t>/202</w:t>
      </w:r>
      <w:r>
        <w:rPr>
          <w:rStyle w:val="spanjobdates"/>
          <w:rFonts w:asciiTheme="minorHAnsi" w:eastAsia="Arial" w:hAnsiTheme="minorHAnsi" w:cs="Arial"/>
          <w:sz w:val="20"/>
          <w:szCs w:val="20"/>
        </w:rPr>
        <w:t>4</w:t>
      </w:r>
      <w:r w:rsidRPr="00A8363E">
        <w:rPr>
          <w:rStyle w:val="spanjobdates"/>
          <w:rFonts w:asciiTheme="minorHAnsi" w:eastAsia="Arial" w:hAnsiTheme="minorHAnsi" w:cs="Arial"/>
          <w:sz w:val="20"/>
          <w:szCs w:val="20"/>
        </w:rPr>
        <w:t xml:space="preserve"> to </w:t>
      </w:r>
      <w:r>
        <w:rPr>
          <w:rStyle w:val="spanjobdates"/>
          <w:rFonts w:asciiTheme="minorHAnsi" w:eastAsia="Arial" w:hAnsiTheme="minorHAnsi" w:cs="Arial"/>
          <w:sz w:val="20"/>
          <w:szCs w:val="20"/>
        </w:rPr>
        <w:t>06</w:t>
      </w:r>
      <w:r w:rsidRPr="00A8363E">
        <w:rPr>
          <w:rStyle w:val="spanjobdates"/>
          <w:rFonts w:asciiTheme="minorHAnsi" w:eastAsia="Arial" w:hAnsiTheme="minorHAnsi" w:cs="Arial"/>
          <w:sz w:val="20"/>
          <w:szCs w:val="20"/>
        </w:rPr>
        <w:t>/202</w:t>
      </w:r>
      <w:r>
        <w:rPr>
          <w:rStyle w:val="spanjobdates"/>
          <w:rFonts w:asciiTheme="minorHAnsi" w:eastAsia="Arial" w:hAnsiTheme="minorHAnsi" w:cs="Arial"/>
          <w:sz w:val="20"/>
          <w:szCs w:val="20"/>
        </w:rPr>
        <w:t>4</w:t>
      </w:r>
      <w:r w:rsidRPr="00A8363E">
        <w:rPr>
          <w:rStyle w:val="datesWrapper"/>
          <w:rFonts w:asciiTheme="minorHAnsi" w:eastAsia="Arial" w:hAnsiTheme="minorHAnsi" w:cs="Arial"/>
          <w:sz w:val="20"/>
          <w:szCs w:val="20"/>
        </w:rPr>
        <w:t xml:space="preserve"> </w:t>
      </w:r>
    </w:p>
    <w:p w14:paraId="65B7B189" w14:textId="0C848DA2" w:rsidR="009C62FC" w:rsidRDefault="009C62FC" w:rsidP="009C62FC">
      <w:pPr>
        <w:pStyle w:val="spanpaddedline"/>
        <w:tabs>
          <w:tab w:val="right" w:pos="10620"/>
        </w:tabs>
        <w:spacing w:line="280" w:lineRule="atLeast"/>
        <w:rPr>
          <w:rStyle w:val="datesWrapper"/>
          <w:rFonts w:asciiTheme="minorHAnsi" w:eastAsia="Arial" w:hAnsiTheme="minorHAnsi" w:cs="Arial"/>
          <w:sz w:val="20"/>
          <w:szCs w:val="20"/>
        </w:rPr>
      </w:pPr>
      <w:r>
        <w:rPr>
          <w:rStyle w:val="spancompanyname"/>
          <w:rFonts w:asciiTheme="minorHAnsi" w:eastAsia="Arial" w:hAnsiTheme="minorHAnsi" w:cs="Arial"/>
          <w:sz w:val="20"/>
          <w:szCs w:val="20"/>
        </w:rPr>
        <w:t>Zeki Wellness</w:t>
      </w:r>
      <w:r w:rsidRPr="00A8363E">
        <w:rPr>
          <w:rFonts w:asciiTheme="minorHAnsi" w:eastAsia="Arial" w:hAnsiTheme="minorHAnsi" w:cs="Arial"/>
          <w:sz w:val="20"/>
          <w:szCs w:val="20"/>
        </w:rPr>
        <w:t xml:space="preserve"> </w:t>
      </w:r>
      <w:r w:rsidRPr="00A8363E">
        <w:rPr>
          <w:rStyle w:val="datesWrapper"/>
          <w:rFonts w:asciiTheme="minorHAnsi" w:eastAsia="Arial" w:hAnsiTheme="minorHAnsi" w:cs="Arial"/>
          <w:sz w:val="20"/>
          <w:szCs w:val="20"/>
        </w:rPr>
        <w:tab/>
        <w:t xml:space="preserve"> </w:t>
      </w:r>
      <w:r>
        <w:rPr>
          <w:rStyle w:val="spanjoblocation"/>
          <w:rFonts w:asciiTheme="minorHAnsi" w:eastAsia="Arial" w:hAnsiTheme="minorHAnsi" w:cs="Arial"/>
          <w:sz w:val="20"/>
          <w:szCs w:val="20"/>
        </w:rPr>
        <w:t>Milwaukee</w:t>
      </w:r>
      <w:r w:rsidRPr="00A8363E">
        <w:rPr>
          <w:rStyle w:val="spanjoblocation"/>
          <w:rFonts w:asciiTheme="minorHAnsi" w:eastAsia="Arial" w:hAnsiTheme="minorHAnsi" w:cs="Arial"/>
          <w:sz w:val="20"/>
          <w:szCs w:val="20"/>
        </w:rPr>
        <w:t xml:space="preserve">, </w:t>
      </w:r>
      <w:r>
        <w:rPr>
          <w:rStyle w:val="spanjoblocation"/>
          <w:rFonts w:asciiTheme="minorHAnsi" w:eastAsia="Arial" w:hAnsiTheme="minorHAnsi" w:cs="Arial"/>
          <w:sz w:val="20"/>
          <w:szCs w:val="20"/>
        </w:rPr>
        <w:t>USA</w:t>
      </w:r>
      <w:r w:rsidRPr="00A8363E">
        <w:rPr>
          <w:rStyle w:val="datesWrapper"/>
          <w:rFonts w:asciiTheme="minorHAnsi" w:eastAsia="Arial" w:hAnsiTheme="minorHAnsi" w:cs="Arial"/>
          <w:sz w:val="20"/>
          <w:szCs w:val="20"/>
        </w:rPr>
        <w:t xml:space="preserve"> </w:t>
      </w:r>
    </w:p>
    <w:p w14:paraId="589C0601" w14:textId="70C387EA" w:rsidR="009C62FC" w:rsidRDefault="009C62FC" w:rsidP="009C62FC">
      <w:pPr>
        <w:pStyle w:val="spanpaddedline"/>
        <w:numPr>
          <w:ilvl w:val="0"/>
          <w:numId w:val="44"/>
        </w:numPr>
        <w:tabs>
          <w:tab w:val="right" w:pos="10620"/>
        </w:tabs>
        <w:spacing w:line="280" w:lineRule="atLeast"/>
        <w:rPr>
          <w:rFonts w:asciiTheme="minorHAnsi" w:eastAsia="Arial" w:hAnsiTheme="minorHAnsi" w:cs="Arial"/>
          <w:sz w:val="20"/>
          <w:szCs w:val="20"/>
        </w:rPr>
      </w:pPr>
      <w:r>
        <w:rPr>
          <w:rFonts w:asciiTheme="minorHAnsi" w:eastAsia="Arial" w:hAnsiTheme="minorHAnsi" w:cs="Arial"/>
          <w:sz w:val="20"/>
          <w:szCs w:val="20"/>
        </w:rPr>
        <w:t>Created a Health and Wellness iOS app utilizing SwiftUI and CoreData.</w:t>
      </w:r>
    </w:p>
    <w:p w14:paraId="38ABF31C" w14:textId="0B9F665F" w:rsidR="009C62FC" w:rsidRPr="00A8363E" w:rsidRDefault="009C62FC" w:rsidP="009C62FC">
      <w:pPr>
        <w:pStyle w:val="spanpaddedline"/>
        <w:numPr>
          <w:ilvl w:val="0"/>
          <w:numId w:val="44"/>
        </w:numPr>
        <w:tabs>
          <w:tab w:val="right" w:pos="10620"/>
        </w:tabs>
        <w:spacing w:line="280" w:lineRule="atLeast"/>
        <w:rPr>
          <w:rFonts w:asciiTheme="minorHAnsi" w:eastAsia="Arial" w:hAnsiTheme="minorHAnsi" w:cs="Arial"/>
          <w:sz w:val="20"/>
          <w:szCs w:val="20"/>
        </w:rPr>
      </w:pPr>
      <w:r>
        <w:rPr>
          <w:rFonts w:asciiTheme="minorHAnsi" w:eastAsia="Arial" w:hAnsiTheme="minorHAnsi" w:cs="Arial"/>
          <w:sz w:val="20"/>
          <w:szCs w:val="20"/>
        </w:rPr>
        <w:t>Worked cohesively in an agile environment</w:t>
      </w:r>
    </w:p>
    <w:p w14:paraId="7DEE6EE1" w14:textId="77777777" w:rsidR="009C62FC" w:rsidRPr="00A8363E" w:rsidRDefault="009C62FC">
      <w:pPr>
        <w:rPr>
          <w:b/>
          <w:bCs/>
        </w:rPr>
      </w:pPr>
    </w:p>
    <w:p w14:paraId="106CE4C7" w14:textId="77777777" w:rsidR="00B4251A" w:rsidRPr="00A8363E" w:rsidRDefault="00B4251A" w:rsidP="00B4251A">
      <w:pPr>
        <w:pStyle w:val="divdocumentsinglecolumn"/>
        <w:tabs>
          <w:tab w:val="right" w:pos="10620"/>
        </w:tabs>
        <w:spacing w:line="280" w:lineRule="atLeast"/>
        <w:rPr>
          <w:rFonts w:asciiTheme="minorHAnsi" w:eastAsia="Arial" w:hAnsiTheme="minorHAnsi" w:cs="Arial"/>
          <w:sz w:val="20"/>
          <w:szCs w:val="20"/>
        </w:rPr>
      </w:pPr>
      <w:r w:rsidRPr="00A8363E">
        <w:rPr>
          <w:rStyle w:val="spanjobtitle"/>
          <w:rFonts w:asciiTheme="minorHAnsi" w:eastAsia="Arial" w:hAnsiTheme="minorHAnsi" w:cs="Arial"/>
          <w:sz w:val="20"/>
          <w:szCs w:val="20"/>
        </w:rPr>
        <w:t>Software Engineering</w:t>
      </w:r>
      <w:r w:rsidRPr="00A8363E">
        <w:rPr>
          <w:rStyle w:val="singlecolumnspanpaddedlinenth-child1"/>
          <w:rFonts w:asciiTheme="minorHAnsi" w:eastAsia="Arial" w:hAnsiTheme="minorHAnsi" w:cs="Arial"/>
          <w:sz w:val="20"/>
          <w:szCs w:val="20"/>
        </w:rPr>
        <w:t xml:space="preserve"> </w:t>
      </w:r>
      <w:r w:rsidRPr="00A8363E">
        <w:rPr>
          <w:rStyle w:val="datesWrapper"/>
          <w:rFonts w:asciiTheme="minorHAnsi" w:eastAsia="Arial" w:hAnsiTheme="minorHAnsi" w:cs="Arial"/>
          <w:sz w:val="20"/>
          <w:szCs w:val="20"/>
        </w:rPr>
        <w:tab/>
        <w:t xml:space="preserve"> </w:t>
      </w:r>
      <w:r w:rsidRPr="00A8363E">
        <w:rPr>
          <w:rStyle w:val="spanjobdates"/>
          <w:rFonts w:asciiTheme="minorHAnsi" w:eastAsia="Arial" w:hAnsiTheme="minorHAnsi" w:cs="Arial"/>
          <w:sz w:val="20"/>
          <w:szCs w:val="20"/>
        </w:rPr>
        <w:t>08/2023 to 12/2023</w:t>
      </w:r>
      <w:r w:rsidRPr="00A8363E">
        <w:rPr>
          <w:rStyle w:val="datesWrapper"/>
          <w:rFonts w:asciiTheme="minorHAnsi" w:eastAsia="Arial" w:hAnsiTheme="minorHAnsi" w:cs="Arial"/>
          <w:sz w:val="20"/>
          <w:szCs w:val="20"/>
        </w:rPr>
        <w:t xml:space="preserve"> </w:t>
      </w:r>
    </w:p>
    <w:p w14:paraId="3C916F59" w14:textId="77777777" w:rsidR="00B4251A" w:rsidRPr="00A8363E" w:rsidRDefault="00B4251A" w:rsidP="00B4251A">
      <w:pPr>
        <w:pStyle w:val="spanpaddedline"/>
        <w:tabs>
          <w:tab w:val="right" w:pos="10620"/>
        </w:tabs>
        <w:spacing w:line="280" w:lineRule="atLeast"/>
        <w:rPr>
          <w:rFonts w:asciiTheme="minorHAnsi" w:eastAsia="Arial" w:hAnsiTheme="minorHAnsi" w:cs="Arial"/>
          <w:sz w:val="20"/>
          <w:szCs w:val="20"/>
        </w:rPr>
      </w:pPr>
      <w:r w:rsidRPr="00A8363E">
        <w:rPr>
          <w:rStyle w:val="spancompanyname"/>
          <w:rFonts w:asciiTheme="minorHAnsi" w:eastAsia="Arial" w:hAnsiTheme="minorHAnsi" w:cs="Arial"/>
          <w:sz w:val="20"/>
          <w:szCs w:val="20"/>
        </w:rPr>
        <w:t>Tapt</w:t>
      </w:r>
      <w:r w:rsidRPr="00A8363E">
        <w:rPr>
          <w:rFonts w:asciiTheme="minorHAnsi" w:eastAsia="Arial" w:hAnsiTheme="minorHAnsi" w:cs="Arial"/>
          <w:sz w:val="20"/>
          <w:szCs w:val="20"/>
        </w:rPr>
        <w:t xml:space="preserve"> </w:t>
      </w:r>
      <w:r w:rsidRPr="00A8363E">
        <w:rPr>
          <w:rStyle w:val="datesWrapper"/>
          <w:rFonts w:asciiTheme="minorHAnsi" w:eastAsia="Arial" w:hAnsiTheme="minorHAnsi" w:cs="Arial"/>
          <w:sz w:val="20"/>
          <w:szCs w:val="20"/>
        </w:rPr>
        <w:tab/>
        <w:t xml:space="preserve"> </w:t>
      </w:r>
      <w:r w:rsidRPr="00A8363E">
        <w:rPr>
          <w:rStyle w:val="spanjoblocation"/>
          <w:rFonts w:asciiTheme="minorHAnsi" w:eastAsia="Arial" w:hAnsiTheme="minorHAnsi" w:cs="Arial"/>
          <w:sz w:val="20"/>
          <w:szCs w:val="20"/>
        </w:rPr>
        <w:t>Cremorne, VIC</w:t>
      </w:r>
      <w:r w:rsidRPr="00A8363E">
        <w:rPr>
          <w:rStyle w:val="datesWrapper"/>
          <w:rFonts w:asciiTheme="minorHAnsi" w:eastAsia="Arial" w:hAnsiTheme="minorHAnsi" w:cs="Arial"/>
          <w:sz w:val="20"/>
          <w:szCs w:val="20"/>
        </w:rPr>
        <w:t xml:space="preserve"> </w:t>
      </w:r>
    </w:p>
    <w:p w14:paraId="326986FE" w14:textId="77777777" w:rsidR="00B4251A" w:rsidRPr="00A8363E" w:rsidRDefault="00B4251A" w:rsidP="00B4251A">
      <w:pPr>
        <w:pStyle w:val="ulli"/>
        <w:numPr>
          <w:ilvl w:val="0"/>
          <w:numId w:val="3"/>
        </w:numPr>
        <w:spacing w:line="280" w:lineRule="atLeast"/>
        <w:rPr>
          <w:rStyle w:val="span"/>
          <w:rFonts w:asciiTheme="minorHAnsi" w:eastAsia="Arial" w:hAnsiTheme="minorHAnsi" w:cs="Arial"/>
          <w:sz w:val="20"/>
          <w:szCs w:val="20"/>
        </w:rPr>
      </w:pPr>
      <w:r w:rsidRPr="00A8363E">
        <w:rPr>
          <w:rStyle w:val="span"/>
          <w:rFonts w:asciiTheme="minorHAnsi" w:eastAsia="Arial" w:hAnsiTheme="minorHAnsi" w:cs="Arial"/>
          <w:sz w:val="20"/>
          <w:szCs w:val="20"/>
        </w:rPr>
        <w:t>Addressed multiple tickets for bug fixes and hot patches.</w:t>
      </w:r>
    </w:p>
    <w:p w14:paraId="156C9A10" w14:textId="77777777" w:rsidR="00B4251A" w:rsidRPr="00A8363E" w:rsidRDefault="00B4251A" w:rsidP="00B4251A">
      <w:pPr>
        <w:pStyle w:val="ulli"/>
        <w:numPr>
          <w:ilvl w:val="0"/>
          <w:numId w:val="3"/>
        </w:numPr>
        <w:spacing w:line="280" w:lineRule="atLeast"/>
        <w:rPr>
          <w:rStyle w:val="span"/>
          <w:rFonts w:asciiTheme="minorHAnsi" w:eastAsia="Arial" w:hAnsiTheme="minorHAnsi" w:cs="Arial"/>
          <w:sz w:val="20"/>
          <w:szCs w:val="20"/>
        </w:rPr>
      </w:pPr>
      <w:r w:rsidRPr="00A8363E">
        <w:rPr>
          <w:rStyle w:val="span"/>
          <w:rFonts w:asciiTheme="minorHAnsi" w:eastAsia="Arial" w:hAnsiTheme="minorHAnsi" w:cs="Arial"/>
          <w:sz w:val="20"/>
          <w:szCs w:val="20"/>
        </w:rPr>
        <w:t>Generated comprehensive documentation for clients.</w:t>
      </w:r>
    </w:p>
    <w:p w14:paraId="025F1ED9" w14:textId="77777777" w:rsidR="00B4251A" w:rsidRPr="00A8363E" w:rsidRDefault="00B4251A" w:rsidP="00B4251A">
      <w:pPr>
        <w:pStyle w:val="ulli"/>
        <w:numPr>
          <w:ilvl w:val="0"/>
          <w:numId w:val="3"/>
        </w:numPr>
        <w:spacing w:line="280" w:lineRule="atLeast"/>
        <w:rPr>
          <w:rStyle w:val="span"/>
          <w:rFonts w:asciiTheme="minorHAnsi" w:eastAsia="Arial" w:hAnsiTheme="minorHAnsi" w:cs="Arial"/>
          <w:sz w:val="20"/>
          <w:szCs w:val="20"/>
        </w:rPr>
      </w:pPr>
      <w:r w:rsidRPr="00A8363E">
        <w:rPr>
          <w:rStyle w:val="span"/>
          <w:rFonts w:asciiTheme="minorHAnsi" w:eastAsia="Arial" w:hAnsiTheme="minorHAnsi" w:cs="Arial"/>
          <w:sz w:val="20"/>
          <w:szCs w:val="20"/>
        </w:rPr>
        <w:t>Created and delivered intellectual property documentation.</w:t>
      </w:r>
    </w:p>
    <w:p w14:paraId="2D965B87" w14:textId="2C56EC0B" w:rsidR="00335D43" w:rsidRPr="00A8363E" w:rsidRDefault="00335D43" w:rsidP="00335D43">
      <w:pPr>
        <w:pStyle w:val="ulli"/>
        <w:spacing w:line="280" w:lineRule="atLeast"/>
        <w:rPr>
          <w:rFonts w:asciiTheme="minorHAnsi" w:eastAsia="Arial" w:hAnsiTheme="minorHAnsi" w:cs="Arial"/>
          <w:sz w:val="20"/>
          <w:szCs w:val="20"/>
        </w:rPr>
      </w:pPr>
    </w:p>
    <w:p w14:paraId="301BDAF1" w14:textId="151FB4EB" w:rsidR="00EC2C4C" w:rsidRPr="00383640" w:rsidRDefault="005B1F3E" w:rsidP="00383640">
      <w:pPr>
        <w:rPr>
          <w:b/>
          <w:bCs/>
        </w:rPr>
      </w:pPr>
      <w:r w:rsidRPr="00A8363E">
        <w:rPr>
          <w:b/>
          <w:bCs/>
        </w:rPr>
        <w:t>Referees</w:t>
      </w:r>
    </w:p>
    <w:p w14:paraId="768C86E8" w14:textId="1CEB39B5" w:rsidR="005B1F3E" w:rsidRPr="00A8363E" w:rsidRDefault="00383640" w:rsidP="005B1F3E">
      <w:pPr>
        <w:pStyle w:val="ulli"/>
        <w:spacing w:line="280" w:lineRule="atLeast"/>
        <w:rPr>
          <w:rFonts w:asciiTheme="minorHAnsi" w:eastAsia="Arial" w:hAnsiTheme="minorHAnsi" w:cs="Arial"/>
          <w:sz w:val="20"/>
          <w:szCs w:val="20"/>
        </w:rPr>
      </w:pPr>
      <w:r>
        <w:rPr>
          <w:rFonts w:asciiTheme="minorHAnsi" w:eastAsia="Arial" w:hAnsiTheme="minorHAnsi" w:cs="Arial"/>
          <w:sz w:val="20"/>
          <w:szCs w:val="20"/>
        </w:rPr>
        <w:t>Harry Morris</w:t>
      </w:r>
    </w:p>
    <w:p w14:paraId="08207BB4" w14:textId="5E4E377C" w:rsidR="005B1F3E" w:rsidRPr="00A8363E" w:rsidRDefault="00383640" w:rsidP="005B1F3E">
      <w:pPr>
        <w:pStyle w:val="ulli"/>
        <w:spacing w:line="280" w:lineRule="atLeast"/>
        <w:rPr>
          <w:rFonts w:asciiTheme="minorHAnsi" w:eastAsia="Arial" w:hAnsiTheme="minorHAnsi" w:cs="Arial"/>
          <w:sz w:val="20"/>
          <w:szCs w:val="20"/>
        </w:rPr>
      </w:pPr>
      <w:r>
        <w:rPr>
          <w:rFonts w:asciiTheme="minorHAnsi" w:eastAsia="Arial" w:hAnsiTheme="minorHAnsi" w:cs="Arial"/>
          <w:sz w:val="20"/>
          <w:szCs w:val="20"/>
        </w:rPr>
        <w:t xml:space="preserve">Operations Lead at </w:t>
      </w:r>
      <w:proofErr w:type="spellStart"/>
      <w:r>
        <w:rPr>
          <w:rFonts w:asciiTheme="minorHAnsi" w:eastAsia="Arial" w:hAnsiTheme="minorHAnsi" w:cs="Arial"/>
          <w:sz w:val="20"/>
          <w:szCs w:val="20"/>
        </w:rPr>
        <w:t>YourGrocer</w:t>
      </w:r>
      <w:proofErr w:type="spellEnd"/>
    </w:p>
    <w:p w14:paraId="54578241" w14:textId="5EFC24F7" w:rsidR="00B3479A" w:rsidRDefault="00383640" w:rsidP="009B2CEA">
      <w:pPr>
        <w:pStyle w:val="ulli"/>
        <w:spacing w:line="280" w:lineRule="atLeast"/>
        <w:rPr>
          <w:rFonts w:asciiTheme="minorHAnsi" w:eastAsia="Arial" w:hAnsiTheme="minorHAnsi" w:cs="Arial"/>
          <w:sz w:val="20"/>
          <w:szCs w:val="20"/>
        </w:rPr>
      </w:pPr>
      <w:r>
        <w:rPr>
          <w:rFonts w:asciiTheme="minorHAnsi" w:eastAsia="Arial" w:hAnsiTheme="minorHAnsi" w:cs="Arial"/>
          <w:sz w:val="20"/>
          <w:szCs w:val="20"/>
        </w:rPr>
        <w:t>0424347731</w:t>
      </w:r>
    </w:p>
    <w:p w14:paraId="631F40BC" w14:textId="77777777" w:rsidR="00383640" w:rsidRDefault="00383640">
      <w:pPr>
        <w:rPr>
          <w:rFonts w:eastAsia="Arial" w:cs="Arial"/>
          <w:sz w:val="20"/>
          <w:szCs w:val="20"/>
        </w:rPr>
      </w:pPr>
    </w:p>
    <w:p w14:paraId="318CF554" w14:textId="709B4E6F" w:rsidR="00383640" w:rsidRDefault="000D7766" w:rsidP="00383640">
      <w:pPr>
        <w:pStyle w:val="ulli"/>
        <w:pBdr>
          <w:left w:val="none" w:sz="0" w:space="0" w:color="auto"/>
        </w:pBdr>
        <w:spacing w:line="280" w:lineRule="atLeast"/>
        <w:rPr>
          <w:rFonts w:asciiTheme="minorHAnsi" w:eastAsia="Arial" w:hAnsiTheme="minorHAnsi" w:cs="Arial"/>
          <w:sz w:val="20"/>
          <w:szCs w:val="20"/>
        </w:rPr>
      </w:pPr>
      <w:r>
        <w:rPr>
          <w:rFonts w:asciiTheme="minorHAnsi" w:eastAsia="Arial" w:hAnsiTheme="minorHAnsi" w:cs="Arial"/>
          <w:sz w:val="20"/>
          <w:szCs w:val="20"/>
        </w:rPr>
        <w:t>Will Swinton</w:t>
      </w:r>
    </w:p>
    <w:p w14:paraId="1C18CB97" w14:textId="148436FF" w:rsidR="000D7766" w:rsidRDefault="000D7766" w:rsidP="00383640">
      <w:pPr>
        <w:pStyle w:val="ulli"/>
        <w:pBdr>
          <w:left w:val="none" w:sz="0" w:space="0" w:color="auto"/>
        </w:pBdr>
        <w:spacing w:line="280" w:lineRule="atLeast"/>
        <w:rPr>
          <w:rFonts w:asciiTheme="minorHAnsi" w:eastAsia="Arial" w:hAnsiTheme="minorHAnsi" w:cs="Arial"/>
          <w:sz w:val="20"/>
          <w:szCs w:val="20"/>
        </w:rPr>
      </w:pPr>
      <w:r>
        <w:rPr>
          <w:rFonts w:asciiTheme="minorHAnsi" w:eastAsia="Arial" w:hAnsiTheme="minorHAnsi" w:cs="Arial"/>
          <w:sz w:val="20"/>
          <w:szCs w:val="20"/>
        </w:rPr>
        <w:t xml:space="preserve">Head Chef/Owner at </w:t>
      </w:r>
      <w:proofErr w:type="spellStart"/>
      <w:r>
        <w:rPr>
          <w:rFonts w:asciiTheme="minorHAnsi" w:eastAsia="Arial" w:hAnsiTheme="minorHAnsi" w:cs="Arial"/>
          <w:sz w:val="20"/>
          <w:szCs w:val="20"/>
        </w:rPr>
        <w:t>Napona</w:t>
      </w:r>
      <w:proofErr w:type="spellEnd"/>
    </w:p>
    <w:p w14:paraId="0F1D9982" w14:textId="448AE2A9" w:rsidR="000D7766" w:rsidRPr="00A8363E" w:rsidRDefault="000D7766" w:rsidP="00383640">
      <w:pPr>
        <w:pStyle w:val="ulli"/>
        <w:pBdr>
          <w:left w:val="none" w:sz="0" w:space="0" w:color="auto"/>
        </w:pBdr>
        <w:spacing w:line="280" w:lineRule="atLeast"/>
        <w:rPr>
          <w:rFonts w:asciiTheme="minorHAnsi" w:eastAsia="Arial" w:hAnsiTheme="minorHAnsi" w:cs="Arial"/>
          <w:sz w:val="20"/>
          <w:szCs w:val="20"/>
        </w:rPr>
      </w:pPr>
      <w:r>
        <w:rPr>
          <w:rFonts w:asciiTheme="minorHAnsi" w:eastAsia="Arial" w:hAnsiTheme="minorHAnsi" w:cs="Arial"/>
          <w:sz w:val="20"/>
          <w:szCs w:val="20"/>
        </w:rPr>
        <w:t>0429576088</w:t>
      </w:r>
    </w:p>
    <w:p w14:paraId="60FD2BFA" w14:textId="4E17422F" w:rsidR="00383640" w:rsidRPr="001D2F00" w:rsidRDefault="00383640" w:rsidP="001D2F00">
      <w:pPr>
        <w:rPr>
          <w:rFonts w:eastAsia="Arial" w:cs="Arial"/>
          <w:kern w:val="0"/>
          <w:sz w:val="20"/>
          <w:szCs w:val="20"/>
          <w:lang w:val="en-US"/>
          <w14:ligatures w14:val="none"/>
        </w:rPr>
      </w:pPr>
    </w:p>
    <w:sectPr w:rsidR="00383640" w:rsidRPr="001D2F00" w:rsidSect="00E52586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A black cat in a circle&#13;&#13;&#13;&#13;&#13;&#13;&#13;&#13;&#13;&#13;&#13;&#13;&#13;&#13;&#13;&#13;&#10;&#13;&#13;&#13;&#13;&#13;&#13;&#13;&#13;&#13;&#13;&#13;&#13;&#13;&#13;&#13;&#13;&#10;Description automatically generated" style="width:14.9pt;height:14.9pt;visibility:visible;mso-wrap-style:square" o:bullet="t">
        <v:imagedata r:id="rId1" o:title="A black cat in a circle&#13;&#13;&#13;&#13;&#13;&#13;&#13;&#13;&#13;&#13;&#13;&#13;&#13;&#13;&#13;&#13;&#10;&#13;&#13;&#13;&#13;&#13;&#13;&#13;&#13;&#13;&#13;&#13;&#13;&#13;&#13;&#13;&#13;&#10;Description automatically generated"/>
      </v:shape>
    </w:pict>
  </w:numPicBullet>
  <w:abstractNum w:abstractNumId="0" w15:restartNumberingAfterBreak="0">
    <w:nsid w:val="00000003"/>
    <w:multiLevelType w:val="hybridMultilevel"/>
    <w:tmpl w:val="00000003"/>
    <w:lvl w:ilvl="0" w:tplc="F6B2B584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F96EB8D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8822F2C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2E386CC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2AD232D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87FEB32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CF94E28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7A0A48A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D2909A2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hybridMultilevel"/>
    <w:tmpl w:val="00000005"/>
    <w:lvl w:ilvl="0" w:tplc="BDF4BC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55218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B00B9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07EC2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12000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BEC3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7F0EE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A24D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AE2B9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7"/>
    <w:multiLevelType w:val="hybridMultilevel"/>
    <w:tmpl w:val="00000007"/>
    <w:lvl w:ilvl="0" w:tplc="78F81EF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B462BE4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541631B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0D4803B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9208A53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B562F6F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B11054E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9E860E0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23B67B0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" w15:restartNumberingAfterBreak="0">
    <w:nsid w:val="021C2844"/>
    <w:multiLevelType w:val="hybridMultilevel"/>
    <w:tmpl w:val="E77C1E0A"/>
    <w:lvl w:ilvl="0" w:tplc="BDF4BCE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38F241E"/>
    <w:multiLevelType w:val="hybridMultilevel"/>
    <w:tmpl w:val="B6D6CE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5528EB"/>
    <w:multiLevelType w:val="hybridMultilevel"/>
    <w:tmpl w:val="EA767320"/>
    <w:lvl w:ilvl="0" w:tplc="1B82B1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03A949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9B0D46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F5CE6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E0C868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DFECF27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872A65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15623C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24AF49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0A355678"/>
    <w:multiLevelType w:val="hybridMultilevel"/>
    <w:tmpl w:val="28F45CB6"/>
    <w:lvl w:ilvl="0" w:tplc="397813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1864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48DE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A89D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A093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42C2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BECC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B251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D463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0BEB7AE2"/>
    <w:multiLevelType w:val="hybridMultilevel"/>
    <w:tmpl w:val="E3E096F8"/>
    <w:lvl w:ilvl="0" w:tplc="1E9CA8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C003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68E1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3EE5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F69E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B83B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A822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E60E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4673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0E033A15"/>
    <w:multiLevelType w:val="hybridMultilevel"/>
    <w:tmpl w:val="0A107236"/>
    <w:lvl w:ilvl="0" w:tplc="16367F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FE7A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1E75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40A6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94A4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600C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D89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82BA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7E13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11EF214B"/>
    <w:multiLevelType w:val="hybridMultilevel"/>
    <w:tmpl w:val="03FE63A8"/>
    <w:lvl w:ilvl="0" w:tplc="82F439D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D7214E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4D09B3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C702B2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2F0EAC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ABA296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A42202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FC0690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E78677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0" w15:restartNumberingAfterBreak="0">
    <w:nsid w:val="19422AD3"/>
    <w:multiLevelType w:val="hybridMultilevel"/>
    <w:tmpl w:val="37CE66A8"/>
    <w:lvl w:ilvl="0" w:tplc="D38663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C834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D6FD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5ACF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1860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900E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2A64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545D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206C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1A486819"/>
    <w:multiLevelType w:val="hybridMultilevel"/>
    <w:tmpl w:val="B386BD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73100B"/>
    <w:multiLevelType w:val="hybridMultilevel"/>
    <w:tmpl w:val="2C7A8A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4D50FA"/>
    <w:multiLevelType w:val="hybridMultilevel"/>
    <w:tmpl w:val="7BDC4088"/>
    <w:lvl w:ilvl="0" w:tplc="1E783F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E4F4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BE10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7AB8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C613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1CFB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AA9A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EA51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580D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303F1A9C"/>
    <w:multiLevelType w:val="hybridMultilevel"/>
    <w:tmpl w:val="F968C144"/>
    <w:lvl w:ilvl="0" w:tplc="EFCAE0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0497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0293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628A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4CF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540B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86A0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F8D8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80CF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2065A1F"/>
    <w:multiLevelType w:val="hybridMultilevel"/>
    <w:tmpl w:val="54EE93A4"/>
    <w:lvl w:ilvl="0" w:tplc="738095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8223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7617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2C05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FC70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9403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685D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0045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F2C9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375914B6"/>
    <w:multiLevelType w:val="hybridMultilevel"/>
    <w:tmpl w:val="1430E2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EC6825"/>
    <w:multiLevelType w:val="hybridMultilevel"/>
    <w:tmpl w:val="604CB986"/>
    <w:lvl w:ilvl="0" w:tplc="EB06F9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D6FF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08C5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C5EAE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8024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62C6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DEC5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6CDA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2D281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3B200CCD"/>
    <w:multiLevelType w:val="hybridMultilevel"/>
    <w:tmpl w:val="4AFE551E"/>
    <w:lvl w:ilvl="0" w:tplc="E6EA2C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E254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5A45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50F8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5ADA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E60A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60C5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1EC7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960D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42DA5BC0"/>
    <w:multiLevelType w:val="hybridMultilevel"/>
    <w:tmpl w:val="4B5A17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1B4ECF"/>
    <w:multiLevelType w:val="hybridMultilevel"/>
    <w:tmpl w:val="3BDA6B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C31631"/>
    <w:multiLevelType w:val="hybridMultilevel"/>
    <w:tmpl w:val="06F2EA3A"/>
    <w:lvl w:ilvl="0" w:tplc="4D2E6E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AEDD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3CF4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B0FA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4AF8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CEBA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3B4F0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2625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58ED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6E73F3F"/>
    <w:multiLevelType w:val="hybridMultilevel"/>
    <w:tmpl w:val="254646BA"/>
    <w:lvl w:ilvl="0" w:tplc="D7DA5F1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B78DBC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29001D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48E0E0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2DA111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952591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C9C504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A0A661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629A486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3" w15:restartNumberingAfterBreak="0">
    <w:nsid w:val="474F54CD"/>
    <w:multiLevelType w:val="hybridMultilevel"/>
    <w:tmpl w:val="F5B235E2"/>
    <w:lvl w:ilvl="0" w:tplc="3DA0AD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827D4B"/>
    <w:multiLevelType w:val="hybridMultilevel"/>
    <w:tmpl w:val="86C26B8C"/>
    <w:lvl w:ilvl="0" w:tplc="588079B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D0E5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682C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3CCF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3C64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D2AE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5604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34AC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54C1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4C5E07FF"/>
    <w:multiLevelType w:val="hybridMultilevel"/>
    <w:tmpl w:val="766EE4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517D69"/>
    <w:multiLevelType w:val="hybridMultilevel"/>
    <w:tmpl w:val="F8880B18"/>
    <w:lvl w:ilvl="0" w:tplc="034842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CEF3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14A6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7E77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8088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BC36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3EFD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CE43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2AA8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56152FDE"/>
    <w:multiLevelType w:val="hybridMultilevel"/>
    <w:tmpl w:val="F61C340A"/>
    <w:lvl w:ilvl="0" w:tplc="E84664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1C15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16E5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1689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A8CC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5860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82FE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EE7D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7CB5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575C1A1A"/>
    <w:multiLevelType w:val="hybridMultilevel"/>
    <w:tmpl w:val="02F2739A"/>
    <w:lvl w:ilvl="0" w:tplc="77F20E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487D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CFA76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2855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DEB8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8EBA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45AE4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881F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ECA7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58D05B41"/>
    <w:multiLevelType w:val="hybridMultilevel"/>
    <w:tmpl w:val="6DB2A804"/>
    <w:lvl w:ilvl="0" w:tplc="BD7E2E3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92CA2C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68C1C5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9BC1DA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FD239B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4E7A1CD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49612D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DC0F84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648A66F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0" w15:restartNumberingAfterBreak="0">
    <w:nsid w:val="59666010"/>
    <w:multiLevelType w:val="hybridMultilevel"/>
    <w:tmpl w:val="2EACCA6C"/>
    <w:lvl w:ilvl="0" w:tplc="232827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B68B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4076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1680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808A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3067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FC11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886B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68BF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59705E6E"/>
    <w:multiLevelType w:val="hybridMultilevel"/>
    <w:tmpl w:val="C9822542"/>
    <w:lvl w:ilvl="0" w:tplc="9BA6CB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2477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6EFC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FCE9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2631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3ECD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E02D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8A35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D674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5A855827"/>
    <w:multiLevelType w:val="hybridMultilevel"/>
    <w:tmpl w:val="2F60F8E4"/>
    <w:lvl w:ilvl="0" w:tplc="C7B4E7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2E6A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EC1C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FC49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229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785B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9481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9289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9D228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5F8D5C8E"/>
    <w:multiLevelType w:val="hybridMultilevel"/>
    <w:tmpl w:val="02724AA2"/>
    <w:lvl w:ilvl="0" w:tplc="B89A75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00B9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8EE9A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C400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429A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F054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3A83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F213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081D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0D10D0D"/>
    <w:multiLevelType w:val="hybridMultilevel"/>
    <w:tmpl w:val="72EA04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1D02D5"/>
    <w:multiLevelType w:val="hybridMultilevel"/>
    <w:tmpl w:val="981E636C"/>
    <w:lvl w:ilvl="0" w:tplc="7BDAC8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3247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A8FC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D527E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2A73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649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0483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5CC9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306C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66E36100"/>
    <w:multiLevelType w:val="hybridMultilevel"/>
    <w:tmpl w:val="239212F4"/>
    <w:lvl w:ilvl="0" w:tplc="9BD85E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CE18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4C38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3862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04CF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3CF7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6099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6CF4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DE0E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67421F76"/>
    <w:multiLevelType w:val="hybridMultilevel"/>
    <w:tmpl w:val="426ECF60"/>
    <w:lvl w:ilvl="0" w:tplc="4E72F2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687C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B249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447B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0A2C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48AE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260C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00DD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1A59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96B0AF8"/>
    <w:multiLevelType w:val="hybridMultilevel"/>
    <w:tmpl w:val="A43ACBF8"/>
    <w:lvl w:ilvl="0" w:tplc="86FCD0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1EF7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BAB5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2E9F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3255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AEE4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F24B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E453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EEA49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 w15:restartNumberingAfterBreak="0">
    <w:nsid w:val="6B990B22"/>
    <w:multiLevelType w:val="hybridMultilevel"/>
    <w:tmpl w:val="833C1F0C"/>
    <w:lvl w:ilvl="0" w:tplc="69986D7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C4D3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F8B0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D42B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D0EE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AEFA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2EA6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D4F7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E4AB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 w15:restartNumberingAfterBreak="0">
    <w:nsid w:val="6C8C78AC"/>
    <w:multiLevelType w:val="hybridMultilevel"/>
    <w:tmpl w:val="56E4C9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2E099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D671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B608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0428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E429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181C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C07E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64F2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 w15:restartNumberingAfterBreak="0">
    <w:nsid w:val="73A54798"/>
    <w:multiLevelType w:val="hybridMultilevel"/>
    <w:tmpl w:val="BDAADB22"/>
    <w:lvl w:ilvl="0" w:tplc="3DA0AD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16D1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8CED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868FC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5C6D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8A8E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D8D4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5E00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FE82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2" w15:restartNumberingAfterBreak="0">
    <w:nsid w:val="74313C01"/>
    <w:multiLevelType w:val="hybridMultilevel"/>
    <w:tmpl w:val="7A488DAA"/>
    <w:lvl w:ilvl="0" w:tplc="276E32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0841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6AF8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C2AF3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14E3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9063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B411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48EF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C66B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3" w15:restartNumberingAfterBreak="0">
    <w:nsid w:val="7C0F223C"/>
    <w:multiLevelType w:val="hybridMultilevel"/>
    <w:tmpl w:val="A7CCC004"/>
    <w:lvl w:ilvl="0" w:tplc="E21618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E228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12E2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F819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3ACF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BAC2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0459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66E2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F49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457485249">
    <w:abstractNumId w:val="25"/>
  </w:num>
  <w:num w:numId="2" w16cid:durableId="582379461">
    <w:abstractNumId w:val="0"/>
  </w:num>
  <w:num w:numId="3" w16cid:durableId="914239865">
    <w:abstractNumId w:val="12"/>
  </w:num>
  <w:num w:numId="4" w16cid:durableId="1834296501">
    <w:abstractNumId w:val="2"/>
  </w:num>
  <w:num w:numId="5" w16cid:durableId="318389742">
    <w:abstractNumId w:val="11"/>
  </w:num>
  <w:num w:numId="6" w16cid:durableId="460147851">
    <w:abstractNumId w:val="14"/>
  </w:num>
  <w:num w:numId="7" w16cid:durableId="299575386">
    <w:abstractNumId w:val="29"/>
  </w:num>
  <w:num w:numId="8" w16cid:durableId="1412775204">
    <w:abstractNumId w:val="35"/>
  </w:num>
  <w:num w:numId="9" w16cid:durableId="2034527375">
    <w:abstractNumId w:val="10"/>
  </w:num>
  <w:num w:numId="10" w16cid:durableId="132527174">
    <w:abstractNumId w:val="36"/>
  </w:num>
  <w:num w:numId="11" w16cid:durableId="1844280924">
    <w:abstractNumId w:val="26"/>
  </w:num>
  <w:num w:numId="12" w16cid:durableId="1866283440">
    <w:abstractNumId w:val="42"/>
  </w:num>
  <w:num w:numId="13" w16cid:durableId="56368276">
    <w:abstractNumId w:val="8"/>
  </w:num>
  <w:num w:numId="14" w16cid:durableId="334385015">
    <w:abstractNumId w:val="30"/>
  </w:num>
  <w:num w:numId="15" w16cid:durableId="1251042809">
    <w:abstractNumId w:val="7"/>
  </w:num>
  <w:num w:numId="16" w16cid:durableId="1536772953">
    <w:abstractNumId w:val="28"/>
  </w:num>
  <w:num w:numId="17" w16cid:durableId="1283489513">
    <w:abstractNumId w:val="41"/>
  </w:num>
  <w:num w:numId="18" w16cid:durableId="429357032">
    <w:abstractNumId w:val="23"/>
  </w:num>
  <w:num w:numId="19" w16cid:durableId="1192499326">
    <w:abstractNumId w:val="19"/>
  </w:num>
  <w:num w:numId="20" w16cid:durableId="1881546812">
    <w:abstractNumId w:val="31"/>
  </w:num>
  <w:num w:numId="21" w16cid:durableId="990908073">
    <w:abstractNumId w:val="27"/>
  </w:num>
  <w:num w:numId="22" w16cid:durableId="1148281886">
    <w:abstractNumId w:val="40"/>
  </w:num>
  <w:num w:numId="23" w16cid:durableId="763719761">
    <w:abstractNumId w:val="38"/>
  </w:num>
  <w:num w:numId="24" w16cid:durableId="161356294">
    <w:abstractNumId w:val="13"/>
  </w:num>
  <w:num w:numId="25" w16cid:durableId="2061859757">
    <w:abstractNumId w:val="17"/>
  </w:num>
  <w:num w:numId="26" w16cid:durableId="1834953061">
    <w:abstractNumId w:val="9"/>
  </w:num>
  <w:num w:numId="27" w16cid:durableId="862671419">
    <w:abstractNumId w:val="22"/>
  </w:num>
  <w:num w:numId="28" w16cid:durableId="1131289983">
    <w:abstractNumId w:val="33"/>
  </w:num>
  <w:num w:numId="29" w16cid:durableId="993143584">
    <w:abstractNumId w:val="21"/>
  </w:num>
  <w:num w:numId="30" w16cid:durableId="1320495296">
    <w:abstractNumId w:val="24"/>
  </w:num>
  <w:num w:numId="31" w16cid:durableId="531575912">
    <w:abstractNumId w:val="16"/>
  </w:num>
  <w:num w:numId="32" w16cid:durableId="1455561859">
    <w:abstractNumId w:val="39"/>
  </w:num>
  <w:num w:numId="33" w16cid:durableId="175006065">
    <w:abstractNumId w:val="32"/>
  </w:num>
  <w:num w:numId="34" w16cid:durableId="275064374">
    <w:abstractNumId w:val="18"/>
  </w:num>
  <w:num w:numId="35" w16cid:durableId="2061123741">
    <w:abstractNumId w:val="6"/>
  </w:num>
  <w:num w:numId="36" w16cid:durableId="1783450461">
    <w:abstractNumId w:val="43"/>
  </w:num>
  <w:num w:numId="37" w16cid:durableId="1504513162">
    <w:abstractNumId w:val="37"/>
  </w:num>
  <w:num w:numId="38" w16cid:durableId="1856111241">
    <w:abstractNumId w:val="34"/>
  </w:num>
  <w:num w:numId="39" w16cid:durableId="704986908">
    <w:abstractNumId w:val="20"/>
  </w:num>
  <w:num w:numId="40" w16cid:durableId="957644211">
    <w:abstractNumId w:val="1"/>
  </w:num>
  <w:num w:numId="41" w16cid:durableId="447697491">
    <w:abstractNumId w:val="3"/>
  </w:num>
  <w:num w:numId="42" w16cid:durableId="1956473913">
    <w:abstractNumId w:val="5"/>
  </w:num>
  <w:num w:numId="43" w16cid:durableId="1520658762">
    <w:abstractNumId w:val="15"/>
  </w:num>
  <w:num w:numId="44" w16cid:durableId="11157159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9A"/>
    <w:rsid w:val="00036D52"/>
    <w:rsid w:val="00064020"/>
    <w:rsid w:val="000D7766"/>
    <w:rsid w:val="000E0D3F"/>
    <w:rsid w:val="00100C2F"/>
    <w:rsid w:val="0011060B"/>
    <w:rsid w:val="00123BDC"/>
    <w:rsid w:val="00133517"/>
    <w:rsid w:val="001D2F00"/>
    <w:rsid w:val="001E2DD5"/>
    <w:rsid w:val="00217061"/>
    <w:rsid w:val="0023245C"/>
    <w:rsid w:val="00271B60"/>
    <w:rsid w:val="002858FC"/>
    <w:rsid w:val="002F06F7"/>
    <w:rsid w:val="002F572D"/>
    <w:rsid w:val="00335D43"/>
    <w:rsid w:val="00383640"/>
    <w:rsid w:val="003D26A9"/>
    <w:rsid w:val="003E3F2F"/>
    <w:rsid w:val="00452118"/>
    <w:rsid w:val="00474678"/>
    <w:rsid w:val="004802BD"/>
    <w:rsid w:val="005032B2"/>
    <w:rsid w:val="005B1F3E"/>
    <w:rsid w:val="005D1F23"/>
    <w:rsid w:val="005E4479"/>
    <w:rsid w:val="005F3511"/>
    <w:rsid w:val="006B133B"/>
    <w:rsid w:val="006E333B"/>
    <w:rsid w:val="00740AB0"/>
    <w:rsid w:val="007B21E1"/>
    <w:rsid w:val="008564D3"/>
    <w:rsid w:val="0086259C"/>
    <w:rsid w:val="008A64AA"/>
    <w:rsid w:val="008D1624"/>
    <w:rsid w:val="009604CF"/>
    <w:rsid w:val="009B2CEA"/>
    <w:rsid w:val="009C62FC"/>
    <w:rsid w:val="00A50931"/>
    <w:rsid w:val="00A57D19"/>
    <w:rsid w:val="00A81555"/>
    <w:rsid w:val="00A8363E"/>
    <w:rsid w:val="00A83B11"/>
    <w:rsid w:val="00B161C8"/>
    <w:rsid w:val="00B3479A"/>
    <w:rsid w:val="00B4251A"/>
    <w:rsid w:val="00BE4815"/>
    <w:rsid w:val="00BE6867"/>
    <w:rsid w:val="00C164B2"/>
    <w:rsid w:val="00C640DE"/>
    <w:rsid w:val="00C801BD"/>
    <w:rsid w:val="00CA1166"/>
    <w:rsid w:val="00CD1CB0"/>
    <w:rsid w:val="00CE757E"/>
    <w:rsid w:val="00CF6BB5"/>
    <w:rsid w:val="00DD60D2"/>
    <w:rsid w:val="00E2407B"/>
    <w:rsid w:val="00E52586"/>
    <w:rsid w:val="00E54A54"/>
    <w:rsid w:val="00EC2C4C"/>
    <w:rsid w:val="00EE282A"/>
    <w:rsid w:val="00F72C04"/>
    <w:rsid w:val="00F82B3D"/>
    <w:rsid w:val="00F90903"/>
    <w:rsid w:val="00FC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DDE5"/>
  <w15:chartTrackingRefBased/>
  <w15:docId w15:val="{F7CB492E-14AA-0C4A-B8BF-84561730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7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7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7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7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7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7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7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7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7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7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7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79A"/>
    <w:rPr>
      <w:b/>
      <w:bCs/>
      <w:smallCaps/>
      <w:color w:val="0F4761" w:themeColor="accent1" w:themeShade="BF"/>
      <w:spacing w:val="5"/>
    </w:rPr>
  </w:style>
  <w:style w:type="paragraph" w:customStyle="1" w:styleId="p">
    <w:name w:val="p"/>
    <w:basedOn w:val="Normal"/>
    <w:rsid w:val="00B3479A"/>
    <w:pPr>
      <w:spacing w:line="240" w:lineRule="atLeast"/>
      <w:textAlignment w:val="baseline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span">
    <w:name w:val="span"/>
    <w:basedOn w:val="DefaultParagraphFont"/>
    <w:rsid w:val="00B3479A"/>
    <w:rPr>
      <w:sz w:val="24"/>
      <w:szCs w:val="24"/>
      <w:bdr w:val="none" w:sz="0" w:space="0" w:color="auto"/>
      <w:vertAlign w:val="baseline"/>
    </w:rPr>
  </w:style>
  <w:style w:type="character" w:customStyle="1" w:styleId="documentsocial-linknth-last-child1sprtr">
    <w:name w:val="document_social-link_nth-last-child(1)_sprtr"/>
    <w:basedOn w:val="DefaultParagraphFont"/>
    <w:rsid w:val="00B3479A"/>
    <w:rPr>
      <w:vanish/>
    </w:rPr>
  </w:style>
  <w:style w:type="character" w:styleId="Hyperlink">
    <w:name w:val="Hyperlink"/>
    <w:basedOn w:val="DefaultParagraphFont"/>
    <w:uiPriority w:val="99"/>
    <w:unhideWhenUsed/>
    <w:rsid w:val="00B347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7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4020"/>
    <w:rPr>
      <w:color w:val="96607D" w:themeColor="followedHyperlink"/>
      <w:u w:val="single"/>
    </w:rPr>
  </w:style>
  <w:style w:type="paragraph" w:customStyle="1" w:styleId="divdocumentsinglecolumn">
    <w:name w:val="div_document_singlecolumn"/>
    <w:basedOn w:val="Normal"/>
    <w:rsid w:val="00B4251A"/>
    <w:pPr>
      <w:spacing w:line="240" w:lineRule="atLeast"/>
      <w:textAlignment w:val="baseline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ulli">
    <w:name w:val="ul_li"/>
    <w:basedOn w:val="Normal"/>
    <w:rsid w:val="00B4251A"/>
    <w:pPr>
      <w:pBdr>
        <w:left w:val="none" w:sz="0" w:space="3" w:color="auto"/>
      </w:pBdr>
      <w:spacing w:line="240" w:lineRule="atLeast"/>
      <w:textAlignment w:val="baseline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singlecolumnspanpaddedlinenth-child1">
    <w:name w:val="singlecolumn_span_paddedline_nth-child(1)"/>
    <w:basedOn w:val="DefaultParagraphFont"/>
    <w:rsid w:val="00B4251A"/>
  </w:style>
  <w:style w:type="character" w:customStyle="1" w:styleId="spanjobtitle">
    <w:name w:val="span_jobtitle"/>
    <w:basedOn w:val="span"/>
    <w:rsid w:val="00B4251A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  <w:rsid w:val="00B4251A"/>
  </w:style>
  <w:style w:type="character" w:customStyle="1" w:styleId="spanjobdates">
    <w:name w:val="span_jobdates"/>
    <w:basedOn w:val="span"/>
    <w:rsid w:val="00B4251A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Normal"/>
    <w:rsid w:val="00B4251A"/>
    <w:pPr>
      <w:spacing w:line="240" w:lineRule="atLeast"/>
      <w:textAlignment w:val="baseline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spancompanyname">
    <w:name w:val="span_companyname"/>
    <w:basedOn w:val="span"/>
    <w:rsid w:val="00B4251A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sid w:val="00B4251A"/>
    <w:rPr>
      <w:b/>
      <w:bCs/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jontygrbac" TargetMode="External"/><Relationship Id="rId18" Type="http://schemas.openxmlformats.org/officeDocument/2006/relationships/hyperlink" Target="https://github.com/jontygrbac/portfolio_curren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jontygrbac1@gmail.com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jontygrbac.github.io/wordleclon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ontygrbac/wordleclone" TargetMode="External"/><Relationship Id="rId20" Type="http://schemas.openxmlformats.org/officeDocument/2006/relationships/hyperlink" Target="https://www.youtube.com/watch?v=QJaxaTO-ml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11" Type="http://schemas.openxmlformats.org/officeDocument/2006/relationships/hyperlink" Target="https://www.linkedin.com/in/jonty-grbac-8b92861a1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jonathangrbac.netlify.app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jonathangrbac.netlify.ap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Grbac</dc:creator>
  <cp:keywords/>
  <dc:description/>
  <cp:lastModifiedBy>Jonathan Grbac</cp:lastModifiedBy>
  <cp:revision>2</cp:revision>
  <cp:lastPrinted>2025-01-30T00:01:00Z</cp:lastPrinted>
  <dcterms:created xsi:type="dcterms:W3CDTF">2025-01-30T00:05:00Z</dcterms:created>
  <dcterms:modified xsi:type="dcterms:W3CDTF">2025-01-30T00:05:00Z</dcterms:modified>
</cp:coreProperties>
</file>